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711C78" w:rsidRDefault="00711C78">
      <w:pPr>
        <w:pStyle w:val="Title"/>
        <w:tabs>
          <w:tab w:val="left" w:pos="189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Curriculum Vitae</w:t>
      </w:r>
    </w:p>
    <w:p w:rsidR="00711C78" w:rsidRDefault="00711C78">
      <w:pPr>
        <w:pStyle w:val="Subtitle"/>
        <w:jc w:val="center"/>
      </w:pPr>
      <w:r>
        <w:rPr>
          <w:b/>
          <w:bCs/>
          <w:sz w:val="28"/>
          <w:szCs w:val="28"/>
        </w:rPr>
        <w:t>Alexander Litvinenko</w:t>
      </w:r>
    </w:p>
    <w:p w:rsidR="00711C78" w:rsidRPr="008E31A2" w:rsidRDefault="00711C78">
      <w:pPr>
        <w:tabs>
          <w:tab w:val="left" w:pos="1890"/>
          <w:tab w:val="left" w:pos="8508"/>
        </w:tabs>
        <w:ind w:left="2127" w:hanging="2127"/>
        <w:jc w:val="center"/>
        <w:rPr>
          <w:color w:val="3366FF"/>
        </w:rPr>
      </w:pPr>
      <w:hyperlink r:id="rId7" w:history="1">
        <w:r w:rsidRPr="00114135">
          <w:rPr>
            <w:rStyle w:val="Hyperlink"/>
            <w:color w:val="3366FF"/>
            <w:sz w:val="22"/>
            <w:szCs w:val="22"/>
          </w:rPr>
          <w:t>https://ecrc.kaust.edu.sa/Pages/Litvinenko.aspx</w:t>
        </w:r>
      </w:hyperlink>
    </w:p>
    <w:p w:rsidR="00711C78" w:rsidRPr="00114135" w:rsidRDefault="00711C78">
      <w:pPr>
        <w:tabs>
          <w:tab w:val="left" w:pos="1890"/>
          <w:tab w:val="left" w:pos="2127"/>
        </w:tabs>
        <w:jc w:val="center"/>
        <w:rPr>
          <w:b/>
          <w:color w:val="3366FF"/>
          <w:sz w:val="22"/>
          <w:szCs w:val="22"/>
        </w:rPr>
      </w:pPr>
      <w:hyperlink r:id="rId8" w:history="1">
        <w:r w:rsidRPr="00114135">
          <w:rPr>
            <w:rStyle w:val="Hyperlink"/>
            <w:color w:val="3366FF"/>
            <w:sz w:val="22"/>
            <w:szCs w:val="22"/>
          </w:rPr>
          <w:t>http://stochastic_numerics.kaust.edu.sa/Pages/LitvinenkoAlexander.aspx</w:t>
        </w:r>
      </w:hyperlink>
    </w:p>
    <w:p w:rsidR="00334CB3" w:rsidRPr="002939E7" w:rsidRDefault="00334CB3" w:rsidP="00334CB3">
      <w:pPr>
        <w:widowControl w:val="0"/>
        <w:autoSpaceDE w:val="0"/>
        <w:jc w:val="both"/>
        <w:rPr>
          <w:bCs/>
          <w:sz w:val="22"/>
          <w:szCs w:val="22"/>
        </w:rPr>
      </w:pPr>
    </w:p>
    <w:p w:rsidR="00334CB3" w:rsidRPr="002939E7" w:rsidRDefault="00334CB3" w:rsidP="00334CB3">
      <w:pPr>
        <w:rPr>
          <w:b/>
          <w:sz w:val="22"/>
          <w:szCs w:val="22"/>
        </w:rPr>
      </w:pPr>
      <w:r w:rsidRPr="002939E7">
        <w:rPr>
          <w:b/>
          <w:sz w:val="22"/>
          <w:szCs w:val="22"/>
        </w:rPr>
        <w:t xml:space="preserve">Google Scholar </w:t>
      </w:r>
      <w:hyperlink r:id="rId9" w:history="1">
        <w:r w:rsidRPr="008E31A2">
          <w:rPr>
            <w:rStyle w:val="Hyperlink"/>
            <w:b/>
            <w:color w:val="3366FF"/>
            <w:sz w:val="22"/>
            <w:szCs w:val="22"/>
          </w:rPr>
          <w:t>https://scholar.google.com/citations?user=Mtnh7U4AAAAJ&amp;hl=en</w:t>
        </w:r>
      </w:hyperlink>
      <w:r w:rsidRPr="002939E7">
        <w:rPr>
          <w:b/>
          <w:sz w:val="22"/>
          <w:szCs w:val="22"/>
        </w:rPr>
        <w:br/>
        <w:t xml:space="preserve">ORCID </w:t>
      </w:r>
      <w:r w:rsidR="001E6EC4" w:rsidRPr="001E6EC4">
        <w:rPr>
          <w:b/>
          <w:color w:val="3366FF"/>
          <w:sz w:val="22"/>
          <w:szCs w:val="22"/>
        </w:rPr>
        <w:t>https://</w:t>
      </w:r>
      <w:hyperlink r:id="rId10" w:history="1">
        <w:r w:rsidRPr="008E31A2">
          <w:rPr>
            <w:rStyle w:val="Hyperlink"/>
            <w:b/>
            <w:color w:val="3366FF"/>
            <w:sz w:val="22"/>
            <w:szCs w:val="22"/>
          </w:rPr>
          <w:t>orcid.org/0000-0001-5427-3598</w:t>
        </w:r>
      </w:hyperlink>
    </w:p>
    <w:p w:rsidR="00334CB3" w:rsidRPr="002939E7" w:rsidRDefault="00334CB3" w:rsidP="00334CB3">
      <w:pPr>
        <w:rPr>
          <w:b/>
          <w:sz w:val="22"/>
          <w:szCs w:val="22"/>
        </w:rPr>
      </w:pPr>
      <w:r w:rsidRPr="002939E7">
        <w:rPr>
          <w:rStyle w:val="orcid-id"/>
          <w:b/>
          <w:sz w:val="22"/>
          <w:szCs w:val="22"/>
        </w:rPr>
        <w:t xml:space="preserve">Researchgate </w:t>
      </w:r>
      <w:hyperlink r:id="rId11" w:history="1">
        <w:r w:rsidRPr="008E31A2">
          <w:rPr>
            <w:rStyle w:val="Hyperlink"/>
            <w:b/>
            <w:color w:val="3366FF"/>
            <w:sz w:val="22"/>
            <w:szCs w:val="22"/>
          </w:rPr>
          <w:t>https://www</w:t>
        </w:r>
        <w:r w:rsidRPr="008E31A2">
          <w:rPr>
            <w:rStyle w:val="Hyperlink"/>
            <w:b/>
            <w:color w:val="3366FF"/>
            <w:sz w:val="22"/>
            <w:szCs w:val="22"/>
          </w:rPr>
          <w:t>.</w:t>
        </w:r>
        <w:r w:rsidRPr="008E31A2">
          <w:rPr>
            <w:rStyle w:val="Hyperlink"/>
            <w:b/>
            <w:color w:val="3366FF"/>
            <w:sz w:val="22"/>
            <w:szCs w:val="22"/>
          </w:rPr>
          <w:t>researchgate.net/profile/Alexander_Litvinenko</w:t>
        </w:r>
      </w:hyperlink>
      <w:r w:rsidRPr="002939E7">
        <w:rPr>
          <w:b/>
          <w:sz w:val="22"/>
          <w:szCs w:val="22"/>
        </w:rPr>
        <w:t xml:space="preserve"> </w:t>
      </w:r>
    </w:p>
    <w:p w:rsidR="00334CB3" w:rsidRPr="00114135" w:rsidRDefault="00334CB3" w:rsidP="00334CB3">
      <w:pPr>
        <w:rPr>
          <w:b/>
          <w:color w:val="3366FF"/>
          <w:sz w:val="22"/>
          <w:szCs w:val="22"/>
          <w:lang w:val="de-DE"/>
        </w:rPr>
      </w:pPr>
      <w:r w:rsidRPr="00114135">
        <w:rPr>
          <w:b/>
          <w:sz w:val="22"/>
          <w:szCs w:val="22"/>
          <w:lang w:val="de-DE"/>
        </w:rPr>
        <w:t xml:space="preserve">LinkedIn </w:t>
      </w:r>
      <w:hyperlink r:id="rId12" w:history="1">
        <w:r w:rsidRPr="00114135">
          <w:rPr>
            <w:rStyle w:val="public-profile-url"/>
            <w:b/>
            <w:color w:val="3366FF"/>
            <w:sz w:val="22"/>
            <w:szCs w:val="22"/>
            <w:u w:val="single"/>
            <w:lang w:val="de-DE"/>
          </w:rPr>
          <w:t>https://sa.linkedin.com/in/litvinenko-low-rank-uq-hpc</w:t>
        </w:r>
      </w:hyperlink>
    </w:p>
    <w:p w:rsidR="00711C78" w:rsidRDefault="00711C78">
      <w:pPr>
        <w:tabs>
          <w:tab w:val="left" w:pos="1890"/>
          <w:tab w:val="left" w:pos="2127"/>
        </w:tabs>
        <w:rPr>
          <w:b/>
          <w:sz w:val="22"/>
          <w:szCs w:val="22"/>
          <w:lang w:val="de-DE"/>
        </w:rPr>
      </w:pPr>
    </w:p>
    <w:p w:rsidR="00711C78" w:rsidRPr="00EC1613" w:rsidRDefault="00711C78">
      <w:pPr>
        <w:tabs>
          <w:tab w:val="left" w:pos="1890"/>
          <w:tab w:val="left" w:pos="2127"/>
        </w:tabs>
        <w:rPr>
          <w:b/>
          <w:sz w:val="24"/>
          <w:szCs w:val="24"/>
        </w:rPr>
      </w:pPr>
      <w:r w:rsidRPr="00114135">
        <w:rPr>
          <w:b/>
          <w:sz w:val="24"/>
          <w:szCs w:val="24"/>
        </w:rPr>
        <w:t>Name:</w:t>
      </w:r>
      <w:r w:rsidRPr="00114135">
        <w:rPr>
          <w:b/>
          <w:sz w:val="24"/>
          <w:szCs w:val="24"/>
        </w:rPr>
        <w:tab/>
      </w:r>
      <w:r w:rsidR="00CD4B49" w:rsidRPr="00114135">
        <w:rPr>
          <w:bCs/>
          <w:sz w:val="24"/>
          <w:szCs w:val="24"/>
        </w:rPr>
        <w:t>Alexander Litvi</w:t>
      </w:r>
      <w:r w:rsidRPr="00114135">
        <w:rPr>
          <w:bCs/>
          <w:sz w:val="24"/>
          <w:szCs w:val="24"/>
        </w:rPr>
        <w:t>nenko</w:t>
      </w:r>
    </w:p>
    <w:p w:rsidR="00711C78" w:rsidRDefault="00711C78">
      <w:pPr>
        <w:tabs>
          <w:tab w:val="left" w:pos="1890"/>
          <w:tab w:val="left" w:pos="4287"/>
        </w:tabs>
        <w:ind w:left="72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Nationality: </w:t>
      </w:r>
      <w:r>
        <w:rPr>
          <w:b/>
          <w:sz w:val="28"/>
        </w:rPr>
        <w:t xml:space="preserve">         </w:t>
      </w:r>
      <w:r>
        <w:rPr>
          <w:sz w:val="24"/>
          <w:szCs w:val="24"/>
        </w:rPr>
        <w:t>German</w:t>
      </w:r>
    </w:p>
    <w:p w:rsidR="00711C78" w:rsidRDefault="00711C78">
      <w:pPr>
        <w:tabs>
          <w:tab w:val="left" w:pos="18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Languages: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24"/>
          <w:szCs w:val="24"/>
        </w:rPr>
        <w:t>Ru</w:t>
      </w:r>
      <w:r w:rsidR="0085138A">
        <w:rPr>
          <w:sz w:val="24"/>
          <w:szCs w:val="24"/>
        </w:rPr>
        <w:t>ssian (native), English, German</w:t>
      </w:r>
      <w:r w:rsidR="001719E7">
        <w:rPr>
          <w:sz w:val="24"/>
          <w:szCs w:val="24"/>
        </w:rPr>
        <w:t xml:space="preserve">, </w:t>
      </w:r>
      <w:r w:rsidR="001719E7" w:rsidRPr="00DF6E66">
        <w:rPr>
          <w:sz w:val="24"/>
          <w:szCs w:val="24"/>
        </w:rPr>
        <w:t>Dutch</w:t>
      </w:r>
    </w:p>
    <w:p w:rsidR="00711C78" w:rsidRDefault="00711C78">
      <w:pPr>
        <w:tabs>
          <w:tab w:val="left" w:pos="1890"/>
          <w:tab w:val="left" w:pos="28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Contact Details</w:t>
      </w:r>
    </w:p>
    <w:p w:rsidR="00711C78" w:rsidRDefault="00711C78">
      <w:pPr>
        <w:tabs>
          <w:tab w:val="left" w:pos="1890"/>
          <w:tab w:val="left" w:pos="286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Address:</w:t>
      </w:r>
      <w:r>
        <w:rPr>
          <w:b/>
          <w:sz w:val="32"/>
        </w:rPr>
        <w:tab/>
      </w:r>
      <w:r>
        <w:rPr>
          <w:sz w:val="24"/>
          <w:szCs w:val="24"/>
        </w:rPr>
        <w:t>KAUST, Thuwal-Jeddah, Saudi Arabia</w:t>
      </w:r>
      <w:r>
        <w:rPr>
          <w:sz w:val="24"/>
        </w:rPr>
        <w:t>.</w:t>
      </w:r>
    </w:p>
    <w:p w:rsidR="00711C78" w:rsidRDefault="00711C78">
      <w:pPr>
        <w:tabs>
          <w:tab w:val="left" w:pos="1890"/>
          <w:tab w:val="left" w:pos="212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E-mail:</w:t>
      </w:r>
      <w:r>
        <w:rPr>
          <w:sz w:val="24"/>
          <w:szCs w:val="24"/>
        </w:rPr>
        <w:tab/>
      </w:r>
      <w:hyperlink r:id="rId13" w:history="1">
        <w:r>
          <w:rPr>
            <w:rStyle w:val="Hyperlink"/>
            <w:sz w:val="24"/>
            <w:szCs w:val="24"/>
          </w:rPr>
          <w:t>alexander.litvinenko@kaust.edu.sa</w:t>
        </w:r>
      </w:hyperlink>
      <w:r>
        <w:rPr>
          <w:sz w:val="24"/>
          <w:szCs w:val="24"/>
        </w:rPr>
        <w:t xml:space="preserve"> </w:t>
      </w:r>
    </w:p>
    <w:p w:rsidR="00711C78" w:rsidRDefault="00711C78">
      <w:pPr>
        <w:widowControl w:val="0"/>
        <w:suppressAutoHyphens w:val="0"/>
        <w:autoSpaceDE w:val="0"/>
        <w:rPr>
          <w:sz w:val="24"/>
          <w:szCs w:val="24"/>
        </w:rPr>
      </w:pPr>
      <w:r>
        <w:rPr>
          <w:b/>
          <w:sz w:val="24"/>
          <w:szCs w:val="24"/>
        </w:rPr>
        <w:t xml:space="preserve">Phone: </w:t>
      </w:r>
      <w:r>
        <w:rPr>
          <w:b/>
          <w:sz w:val="24"/>
          <w:szCs w:val="24"/>
        </w:rPr>
        <w:tab/>
        <w:t xml:space="preserve">       </w:t>
      </w:r>
      <w:r>
        <w:rPr>
          <w:sz w:val="24"/>
          <w:szCs w:val="24"/>
        </w:rPr>
        <w:t>+966-12-8080673, Cell: +966-540584484</w:t>
      </w:r>
    </w:p>
    <w:p w:rsidR="00711C78" w:rsidRDefault="00711C78">
      <w:pPr>
        <w:widowControl w:val="0"/>
        <w:suppressAutoHyphens w:val="0"/>
        <w:autoSpaceDE w:val="0"/>
        <w:rPr>
          <w:sz w:val="24"/>
          <w:szCs w:val="24"/>
        </w:rPr>
      </w:pPr>
    </w:p>
    <w:p w:rsidR="00711C78" w:rsidRDefault="00711C78">
      <w:pPr>
        <w:widowControl w:val="0"/>
        <w:suppressAutoHyphens w:val="0"/>
        <w:autoSpaceDE w:val="0"/>
        <w:rPr>
          <w:sz w:val="24"/>
          <w:szCs w:val="24"/>
        </w:rPr>
      </w:pPr>
      <w:r>
        <w:rPr>
          <w:b/>
          <w:bCs/>
          <w:sz w:val="24"/>
          <w:szCs w:val="24"/>
        </w:rPr>
        <w:t>Research Interests</w:t>
      </w:r>
    </w:p>
    <w:p w:rsidR="00711C78" w:rsidRDefault="001719E7">
      <w:pPr>
        <w:tabs>
          <w:tab w:val="left" w:pos="1890"/>
        </w:tabs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Fast l</w:t>
      </w:r>
      <w:r w:rsidR="00711C78">
        <w:rPr>
          <w:sz w:val="24"/>
          <w:szCs w:val="24"/>
        </w:rPr>
        <w:t>ow-rank tensor methods for solving multi-parametric partial differential equations or systems with uncertainties, inverse problems, Bayesian update, data assimilation, optimal design of experiment, effective parallel algorithms and implementations</w:t>
      </w:r>
      <w:r>
        <w:rPr>
          <w:sz w:val="24"/>
          <w:szCs w:val="24"/>
        </w:rPr>
        <w:t>, compression of large data sets, post-processing of large data sets</w:t>
      </w:r>
      <w:r w:rsidR="00711C78">
        <w:rPr>
          <w:sz w:val="24"/>
          <w:szCs w:val="24"/>
        </w:rPr>
        <w:t>. </w:t>
      </w:r>
    </w:p>
    <w:p w:rsidR="00711C78" w:rsidRDefault="00711C78">
      <w:pPr>
        <w:tabs>
          <w:tab w:val="left" w:pos="1890"/>
          <w:tab w:val="left" w:pos="8508"/>
        </w:tabs>
        <w:rPr>
          <w:b/>
          <w:sz w:val="24"/>
          <w:szCs w:val="24"/>
          <w:u w:val="single"/>
        </w:rPr>
      </w:pPr>
    </w:p>
    <w:p w:rsidR="00711C78" w:rsidRPr="00114135" w:rsidRDefault="0085138A">
      <w:pPr>
        <w:tabs>
          <w:tab w:val="left" w:pos="1890"/>
          <w:tab w:val="left" w:pos="8508"/>
        </w:tabs>
        <w:rPr>
          <w:b/>
          <w:sz w:val="24"/>
          <w:szCs w:val="24"/>
          <w:lang w:val="de-DE"/>
        </w:rPr>
      </w:pPr>
      <w:r w:rsidRPr="00114135">
        <w:rPr>
          <w:b/>
          <w:sz w:val="24"/>
          <w:szCs w:val="24"/>
          <w:lang w:val="de-DE"/>
        </w:rPr>
        <w:t>Education</w:t>
      </w:r>
    </w:p>
    <w:p w:rsidR="00711C78" w:rsidRPr="00114135" w:rsidRDefault="00711C78" w:rsidP="006168B5">
      <w:pPr>
        <w:tabs>
          <w:tab w:val="left" w:pos="1890"/>
          <w:tab w:val="left" w:pos="8508"/>
        </w:tabs>
        <w:ind w:left="1890" w:hanging="1890"/>
        <w:rPr>
          <w:lang w:val="de-DE"/>
        </w:rPr>
      </w:pPr>
      <w:r w:rsidRPr="00114135">
        <w:rPr>
          <w:b/>
          <w:sz w:val="24"/>
          <w:szCs w:val="24"/>
          <w:lang w:val="de-DE"/>
        </w:rPr>
        <w:t>2002 – 2006</w:t>
      </w:r>
      <w:r w:rsidR="006168B5" w:rsidRPr="00114135">
        <w:rPr>
          <w:sz w:val="24"/>
          <w:szCs w:val="24"/>
          <w:lang w:val="de-DE"/>
        </w:rPr>
        <w:tab/>
        <w:t>Ph.D. in Mathematics</w:t>
      </w:r>
      <w:r w:rsidRPr="00114135">
        <w:rPr>
          <w:sz w:val="24"/>
          <w:szCs w:val="24"/>
          <w:lang w:val="de-DE"/>
        </w:rPr>
        <w:t>, Max-Planck-Institut für Mathematik in den Naturwissenschaften, Leipzig, Germany</w:t>
      </w:r>
    </w:p>
    <w:p w:rsidR="00711C78" w:rsidRDefault="00711C78">
      <w:pPr>
        <w:tabs>
          <w:tab w:val="left" w:pos="1890"/>
          <w:tab w:val="left" w:pos="8508"/>
        </w:tabs>
        <w:ind w:left="1890" w:hanging="1890"/>
        <w:rPr>
          <w:sz w:val="24"/>
          <w:szCs w:val="24"/>
        </w:rPr>
      </w:pPr>
      <w:r w:rsidRPr="00114135">
        <w:rPr>
          <w:sz w:val="24"/>
          <w:szCs w:val="24"/>
          <w:lang w:val="de-DE"/>
        </w:rPr>
        <w:tab/>
      </w:r>
      <w:r>
        <w:rPr>
          <w:b/>
          <w:bCs/>
          <w:sz w:val="24"/>
          <w:szCs w:val="24"/>
        </w:rPr>
        <w:t>Advisor</w:t>
      </w:r>
      <w:r>
        <w:rPr>
          <w:sz w:val="24"/>
          <w:szCs w:val="24"/>
        </w:rPr>
        <w:t>:   Prof. Wolfgang Hackbusch</w:t>
      </w:r>
    </w:p>
    <w:p w:rsidR="00711C78" w:rsidRDefault="00711C78">
      <w:pPr>
        <w:tabs>
          <w:tab w:val="left" w:pos="1890"/>
          <w:tab w:val="left" w:pos="8508"/>
        </w:tabs>
        <w:ind w:left="1890" w:hanging="189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Thesis title</w:t>
      </w:r>
      <w:r>
        <w:rPr>
          <w:sz w:val="24"/>
          <w:szCs w:val="24"/>
        </w:rPr>
        <w:t>: “Application of Hierarchical Matrices For Solving Multiscale Problems”</w:t>
      </w:r>
    </w:p>
    <w:p w:rsidR="00711C78" w:rsidRDefault="00711C78">
      <w:pPr>
        <w:tabs>
          <w:tab w:val="left" w:pos="1890"/>
          <w:tab w:val="left" w:pos="7941"/>
        </w:tabs>
        <w:ind w:left="1890" w:hanging="1890"/>
        <w:rPr>
          <w:b/>
          <w:sz w:val="24"/>
          <w:szCs w:val="24"/>
        </w:rPr>
      </w:pPr>
      <w:r>
        <w:rPr>
          <w:b/>
          <w:sz w:val="24"/>
          <w:szCs w:val="24"/>
        </w:rPr>
        <w:t>2000 - 2002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Master degree in Mathematics, Novosibirsk State University and Laboratory of Data Analysis of Sobolev Institute of Mathematics, Russia</w:t>
      </w:r>
    </w:p>
    <w:p w:rsidR="00711C78" w:rsidRDefault="00711C78">
      <w:pPr>
        <w:tabs>
          <w:tab w:val="left" w:pos="1890"/>
          <w:tab w:val="left" w:pos="8508"/>
        </w:tabs>
        <w:ind w:left="1890" w:hanging="1890"/>
        <w:rPr>
          <w:b/>
          <w:sz w:val="24"/>
          <w:szCs w:val="24"/>
        </w:rPr>
      </w:pPr>
      <w:r>
        <w:rPr>
          <w:b/>
          <w:sz w:val="24"/>
          <w:szCs w:val="24"/>
        </w:rPr>
        <w:t>1996 – 2000</w:t>
      </w:r>
      <w:r>
        <w:rPr>
          <w:sz w:val="24"/>
          <w:szCs w:val="24"/>
        </w:rPr>
        <w:tab/>
        <w:t>Bachelor degree in Mathematics, Novosibirsk State University, Russia</w:t>
      </w:r>
    </w:p>
    <w:p w:rsidR="00711C78" w:rsidRDefault="001719E7">
      <w:pPr>
        <w:tabs>
          <w:tab w:val="left" w:pos="189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Skills</w:t>
      </w:r>
    </w:p>
    <w:p w:rsidR="006168B5" w:rsidRDefault="001719E7" w:rsidP="001719E7">
      <w:pPr>
        <w:tabs>
          <w:tab w:val="left" w:pos="1890"/>
          <w:tab w:val="left" w:pos="8508"/>
        </w:tabs>
        <w:ind w:left="1890" w:hanging="1890"/>
        <w:rPr>
          <w:sz w:val="24"/>
          <w:szCs w:val="24"/>
        </w:rPr>
      </w:pPr>
      <w:r>
        <w:rPr>
          <w:sz w:val="24"/>
          <w:szCs w:val="24"/>
        </w:rPr>
        <w:t xml:space="preserve">Programming </w:t>
      </w:r>
    </w:p>
    <w:p w:rsidR="001719E7" w:rsidRDefault="001719E7" w:rsidP="001719E7">
      <w:pPr>
        <w:tabs>
          <w:tab w:val="left" w:pos="1890"/>
          <w:tab w:val="left" w:pos="8508"/>
        </w:tabs>
        <w:ind w:left="1890" w:hanging="1890"/>
        <w:rPr>
          <w:sz w:val="24"/>
          <w:szCs w:val="24"/>
        </w:rPr>
      </w:pPr>
      <w:r>
        <w:rPr>
          <w:sz w:val="24"/>
          <w:szCs w:val="24"/>
        </w:rPr>
        <w:t xml:space="preserve">languages: </w:t>
      </w:r>
      <w:r w:rsidR="006168B5">
        <w:rPr>
          <w:sz w:val="24"/>
          <w:szCs w:val="24"/>
        </w:rPr>
        <w:tab/>
      </w:r>
      <w:r>
        <w:rPr>
          <w:sz w:val="24"/>
          <w:szCs w:val="24"/>
        </w:rPr>
        <w:t>very solid experience in C and Matlab</w:t>
      </w:r>
    </w:p>
    <w:p w:rsidR="006168B5" w:rsidRDefault="006168B5" w:rsidP="001719E7">
      <w:pPr>
        <w:tabs>
          <w:tab w:val="left" w:pos="1890"/>
          <w:tab w:val="left" w:pos="8508"/>
        </w:tabs>
        <w:ind w:left="1890" w:hanging="1890"/>
        <w:rPr>
          <w:sz w:val="24"/>
          <w:szCs w:val="24"/>
        </w:rPr>
      </w:pPr>
      <w:r>
        <w:rPr>
          <w:sz w:val="24"/>
          <w:szCs w:val="24"/>
        </w:rPr>
        <w:t xml:space="preserve">Software </w:t>
      </w:r>
    </w:p>
    <w:p w:rsidR="001719E7" w:rsidRDefault="006168B5" w:rsidP="001719E7">
      <w:pPr>
        <w:tabs>
          <w:tab w:val="left" w:pos="1890"/>
          <w:tab w:val="left" w:pos="8508"/>
        </w:tabs>
        <w:ind w:left="1890" w:hanging="1890"/>
        <w:rPr>
          <w:sz w:val="24"/>
          <w:szCs w:val="24"/>
        </w:rPr>
      </w:pPr>
      <w:r>
        <w:rPr>
          <w:sz w:val="24"/>
          <w:szCs w:val="24"/>
        </w:rPr>
        <w:t>l</w:t>
      </w:r>
      <w:r w:rsidR="001719E7">
        <w:rPr>
          <w:sz w:val="24"/>
          <w:szCs w:val="24"/>
        </w:rPr>
        <w:t>ibraries:</w:t>
      </w:r>
      <w:r w:rsidR="001719E7">
        <w:rPr>
          <w:sz w:val="24"/>
          <w:szCs w:val="24"/>
        </w:rPr>
        <w:tab/>
        <w:t xml:space="preserve">low-rank tensor libraries for compression large data sets and </w:t>
      </w:r>
      <w:r>
        <w:rPr>
          <w:sz w:val="24"/>
          <w:szCs w:val="24"/>
        </w:rPr>
        <w:t xml:space="preserve">for </w:t>
      </w:r>
      <w:r w:rsidR="001719E7">
        <w:rPr>
          <w:sz w:val="24"/>
          <w:szCs w:val="24"/>
        </w:rPr>
        <w:t>solving multi-parametric and high-dimensional problems; multi-linear algebra; uncertainty quantification and sensitivity analysis libraries.</w:t>
      </w:r>
      <w:r w:rsidR="00254A97">
        <w:rPr>
          <w:sz w:val="24"/>
          <w:szCs w:val="24"/>
        </w:rPr>
        <w:t xml:space="preserve"> TTtoolbox, HLIBPro, HLIB, Hierarchical Tucker Toolbox, UG4</w:t>
      </w:r>
      <w:r w:rsidR="006A35F4">
        <w:rPr>
          <w:sz w:val="24"/>
          <w:szCs w:val="24"/>
        </w:rPr>
        <w:t>, stochastic Galerkin sglib</w:t>
      </w:r>
      <w:r w:rsidR="001719E7">
        <w:rPr>
          <w:sz w:val="24"/>
          <w:szCs w:val="24"/>
        </w:rPr>
        <w:tab/>
        <w:t xml:space="preserve"> </w:t>
      </w:r>
    </w:p>
    <w:p w:rsidR="001719E7" w:rsidRDefault="001719E7">
      <w:pPr>
        <w:tabs>
          <w:tab w:val="left" w:pos="1890"/>
          <w:tab w:val="left" w:pos="8508"/>
        </w:tabs>
        <w:ind w:left="1890" w:hanging="1890"/>
        <w:rPr>
          <w:sz w:val="24"/>
          <w:szCs w:val="24"/>
        </w:rPr>
      </w:pPr>
    </w:p>
    <w:p w:rsidR="00711C78" w:rsidRDefault="00711C78" w:rsidP="00334CB3">
      <w:pPr>
        <w:tabs>
          <w:tab w:val="left" w:pos="1890"/>
          <w:tab w:val="left" w:pos="850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Employment</w:t>
      </w:r>
    </w:p>
    <w:p w:rsidR="008F10E8" w:rsidRDefault="008F10E8" w:rsidP="008F10E8">
      <w:pPr>
        <w:tabs>
          <w:tab w:val="left" w:pos="1890"/>
          <w:tab w:val="left" w:pos="8508"/>
        </w:tabs>
        <w:ind w:left="1890" w:hanging="18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2017 - 2018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Research Scientist in the </w:t>
      </w:r>
      <w:r w:rsidR="009A5C0D">
        <w:rPr>
          <w:sz w:val="24"/>
          <w:szCs w:val="24"/>
        </w:rPr>
        <w:t xml:space="preserve">Bayesian </w:t>
      </w:r>
      <w:r>
        <w:rPr>
          <w:sz w:val="24"/>
          <w:szCs w:val="24"/>
        </w:rPr>
        <w:t>Computational Statistics</w:t>
      </w:r>
      <w:r w:rsidR="009A5C0D">
        <w:rPr>
          <w:sz w:val="24"/>
          <w:szCs w:val="24"/>
        </w:rPr>
        <w:t xml:space="preserve"> &amp; Modeling </w:t>
      </w:r>
      <w:r>
        <w:rPr>
          <w:sz w:val="24"/>
          <w:szCs w:val="24"/>
        </w:rPr>
        <w:t xml:space="preserve">group, King Abdullah University of Science &amp; </w:t>
      </w:r>
      <w:r>
        <w:rPr>
          <w:sz w:val="24"/>
          <w:szCs w:val="24"/>
        </w:rPr>
        <w:lastRenderedPageBreak/>
        <w:t>Technology (KAUST), Saudi Arabia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directed by Professor Haavard Rue</w:t>
      </w:r>
    </w:p>
    <w:p w:rsidR="00711C78" w:rsidRDefault="00711C78" w:rsidP="006A35F4">
      <w:pPr>
        <w:tabs>
          <w:tab w:val="left" w:pos="1890"/>
          <w:tab w:val="left" w:pos="8508"/>
        </w:tabs>
        <w:ind w:left="1890" w:hanging="18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2015 - </w:t>
      </w:r>
      <w:r w:rsidR="008F10E8">
        <w:rPr>
          <w:b/>
          <w:sz w:val="24"/>
          <w:szCs w:val="24"/>
        </w:rPr>
        <w:t>2017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Research Scientist in the Extreme Computing Research Center, </w:t>
      </w:r>
      <w:r w:rsidR="008F10E8">
        <w:rPr>
          <w:sz w:val="24"/>
          <w:szCs w:val="24"/>
        </w:rPr>
        <w:t>KAUST</w:t>
      </w:r>
      <w:r>
        <w:rPr>
          <w:sz w:val="24"/>
          <w:szCs w:val="24"/>
        </w:rPr>
        <w:t xml:space="preserve">, </w:t>
      </w:r>
      <w:r w:rsidR="006A35F4">
        <w:rPr>
          <w:sz w:val="24"/>
          <w:szCs w:val="24"/>
        </w:rPr>
        <w:t>d</w:t>
      </w:r>
      <w:r>
        <w:rPr>
          <w:sz w:val="24"/>
          <w:szCs w:val="24"/>
        </w:rPr>
        <w:t>irected by Professor David Keyes</w:t>
      </w:r>
    </w:p>
    <w:p w:rsidR="00711C78" w:rsidRPr="008F10E8" w:rsidRDefault="008F10E8" w:rsidP="008F10E8">
      <w:pPr>
        <w:tabs>
          <w:tab w:val="left" w:pos="1890"/>
          <w:tab w:val="left" w:pos="8508"/>
        </w:tabs>
        <w:ind w:left="1890" w:hanging="1890"/>
        <w:jc w:val="both"/>
        <w:rPr>
          <w:sz w:val="24"/>
          <w:szCs w:val="24"/>
        </w:rPr>
      </w:pPr>
      <w:r>
        <w:rPr>
          <w:b/>
          <w:sz w:val="24"/>
          <w:szCs w:val="24"/>
        </w:rPr>
        <w:t>2013 - 201</w:t>
      </w:r>
      <w:r w:rsidR="000E35D2">
        <w:rPr>
          <w:b/>
          <w:sz w:val="24"/>
          <w:szCs w:val="24"/>
        </w:rPr>
        <w:t>5</w:t>
      </w:r>
      <w:r w:rsidR="00711C78">
        <w:rPr>
          <w:sz w:val="24"/>
          <w:szCs w:val="24"/>
        </w:rPr>
        <w:t xml:space="preserve"> </w:t>
      </w:r>
      <w:r w:rsidR="00711C78">
        <w:rPr>
          <w:sz w:val="24"/>
          <w:szCs w:val="24"/>
        </w:rPr>
        <w:tab/>
        <w:t xml:space="preserve">Research Scientist in the Uncertainty Quantification Center, </w:t>
      </w:r>
      <w:r>
        <w:rPr>
          <w:sz w:val="24"/>
          <w:szCs w:val="24"/>
        </w:rPr>
        <w:t>KAUST</w:t>
      </w:r>
      <w:r w:rsidR="006A35F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6A35F4">
        <w:rPr>
          <w:sz w:val="24"/>
          <w:szCs w:val="24"/>
        </w:rPr>
        <w:t>d</w:t>
      </w:r>
      <w:r w:rsidR="00711C78">
        <w:rPr>
          <w:sz w:val="24"/>
          <w:szCs w:val="24"/>
        </w:rPr>
        <w:t>irected by Professor Raul Tempone</w:t>
      </w:r>
    </w:p>
    <w:p w:rsidR="00711C78" w:rsidRDefault="00711C78" w:rsidP="006A35F4">
      <w:pPr>
        <w:tabs>
          <w:tab w:val="left" w:pos="1890"/>
          <w:tab w:val="left" w:pos="8508"/>
        </w:tabs>
        <w:ind w:left="1890" w:hanging="189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2007 - 2013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Post Doctoral position at Institute of Scientific Computing, TU Braunschweig, Germany</w:t>
      </w:r>
      <w:r w:rsidR="006A35F4">
        <w:rPr>
          <w:sz w:val="24"/>
          <w:szCs w:val="24"/>
        </w:rPr>
        <w:t>,</w:t>
      </w:r>
      <w:r w:rsidR="006A35F4">
        <w:rPr>
          <w:b/>
          <w:sz w:val="24"/>
          <w:szCs w:val="24"/>
        </w:rPr>
        <w:t xml:space="preserve"> </w:t>
      </w:r>
      <w:r w:rsidR="006A35F4">
        <w:rPr>
          <w:bCs/>
          <w:sz w:val="24"/>
          <w:szCs w:val="24"/>
        </w:rPr>
        <w:t>directed</w:t>
      </w:r>
      <w:r>
        <w:rPr>
          <w:bCs/>
          <w:sz w:val="24"/>
          <w:szCs w:val="24"/>
        </w:rPr>
        <w:t xml:space="preserve"> by Professor H.G. Matthies</w:t>
      </w:r>
    </w:p>
    <w:p w:rsidR="00711C78" w:rsidRDefault="00711C78">
      <w:pPr>
        <w:tabs>
          <w:tab w:val="left" w:pos="1890"/>
        </w:tabs>
        <w:jc w:val="both"/>
        <w:rPr>
          <w:b/>
          <w:sz w:val="24"/>
          <w:szCs w:val="24"/>
        </w:rPr>
      </w:pPr>
    </w:p>
    <w:p w:rsidR="00711C78" w:rsidRDefault="00711C78">
      <w:pPr>
        <w:tabs>
          <w:tab w:val="left" w:pos="1890"/>
        </w:tabs>
        <w:jc w:val="both"/>
        <w:rPr>
          <w:b/>
          <w:sz w:val="24"/>
          <w:szCs w:val="24"/>
        </w:rPr>
      </w:pPr>
    </w:p>
    <w:p w:rsidR="00711C78" w:rsidRDefault="00711C78">
      <w:pPr>
        <w:tabs>
          <w:tab w:val="left" w:pos="1890"/>
        </w:tabs>
        <w:jc w:val="both"/>
        <w:rPr>
          <w:sz w:val="22"/>
          <w:szCs w:val="22"/>
        </w:rPr>
      </w:pPr>
      <w:r>
        <w:rPr>
          <w:b/>
          <w:sz w:val="24"/>
          <w:szCs w:val="24"/>
        </w:rPr>
        <w:t>Grant</w:t>
      </w:r>
      <w:r w:rsidR="00BB7B8F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</w:t>
      </w:r>
      <w:r w:rsidR="00BB7B8F">
        <w:rPr>
          <w:b/>
          <w:sz w:val="24"/>
          <w:szCs w:val="24"/>
        </w:rPr>
        <w:t>awarded</w:t>
      </w:r>
    </w:p>
    <w:p w:rsidR="00711C78" w:rsidRDefault="00BB7B8F" w:rsidP="00BB7B8F">
      <w:pPr>
        <w:widowControl w:val="0"/>
        <w:tabs>
          <w:tab w:val="left" w:pos="540"/>
          <w:tab w:val="left" w:pos="1890"/>
        </w:tabs>
        <w:suppressAutoHyphens w:val="0"/>
        <w:autoSpaceDE w:val="0"/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(1</w:t>
      </w:r>
      <w:r w:rsidR="00711C78">
        <w:rPr>
          <w:sz w:val="24"/>
          <w:szCs w:val="24"/>
        </w:rPr>
        <w:t>)</w:t>
      </w:r>
      <w:r w:rsidR="00711C78">
        <w:rPr>
          <w:sz w:val="24"/>
          <w:szCs w:val="24"/>
        </w:rPr>
        <w:tab/>
        <w:t>“</w:t>
      </w:r>
      <w:hyperlink r:id="rId14" w:history="1">
        <w:r w:rsidR="006A35F4">
          <w:rPr>
            <w:rStyle w:val="Hyperlink"/>
            <w:sz w:val="24"/>
            <w:szCs w:val="24"/>
          </w:rPr>
          <w:t>Management and M</w:t>
        </w:r>
        <w:r w:rsidR="00711C78">
          <w:rPr>
            <w:rStyle w:val="Hyperlink"/>
            <w:sz w:val="24"/>
            <w:szCs w:val="24"/>
          </w:rPr>
          <w:t>i</w:t>
        </w:r>
        <w:r w:rsidR="006A35F4">
          <w:rPr>
            <w:rStyle w:val="Hyperlink"/>
            <w:sz w:val="24"/>
            <w:szCs w:val="24"/>
          </w:rPr>
          <w:t>nimisation of Uncertainties in Numerical A</w:t>
        </w:r>
        <w:r w:rsidR="00711C78">
          <w:rPr>
            <w:rStyle w:val="Hyperlink"/>
            <w:sz w:val="24"/>
            <w:szCs w:val="24"/>
          </w:rPr>
          <w:t>erodynamics</w:t>
        </w:r>
      </w:hyperlink>
      <w:hyperlink r:id="rId15" w:history="1">
        <w:r w:rsidR="00711C78">
          <w:rPr>
            <w:rStyle w:val="Hyperlink"/>
            <w:sz w:val="24"/>
            <w:szCs w:val="24"/>
            <w:vertAlign w:val="superscript"/>
          </w:rPr>
          <w:footnoteReference w:id="1"/>
        </w:r>
        <w:r w:rsidR="00711C78">
          <w:rPr>
            <w:rStyle w:val="Hyperlink"/>
            <w:sz w:val="24"/>
            <w:szCs w:val="24"/>
          </w:rPr>
          <w:t>. Part II</w:t>
        </w:r>
      </w:hyperlink>
      <w:r w:rsidR="00711C78">
        <w:rPr>
          <w:sz w:val="24"/>
          <w:szCs w:val="24"/>
        </w:rPr>
        <w:t xml:space="preserve"> ” (MUNA), Number 20A0604G, German ministry BMWI, </w:t>
      </w:r>
      <w:r w:rsidR="00711C78">
        <w:rPr>
          <w:b/>
          <w:sz w:val="24"/>
          <w:szCs w:val="24"/>
        </w:rPr>
        <w:t>130K Euro</w:t>
      </w:r>
      <w:r w:rsidR="00711C78">
        <w:rPr>
          <w:sz w:val="24"/>
          <w:szCs w:val="24"/>
        </w:rPr>
        <w:t xml:space="preserve">, </w:t>
      </w:r>
      <w:r w:rsidR="006A35F4" w:rsidRPr="006A35F4">
        <w:rPr>
          <w:b/>
          <w:sz w:val="24"/>
          <w:szCs w:val="24"/>
        </w:rPr>
        <w:t xml:space="preserve">leading </w:t>
      </w:r>
      <w:r w:rsidR="00711C78" w:rsidRPr="006A35F4">
        <w:rPr>
          <w:b/>
          <w:sz w:val="24"/>
          <w:szCs w:val="24"/>
        </w:rPr>
        <w:t>co-PI</w:t>
      </w:r>
      <w:r w:rsidR="00711C78">
        <w:rPr>
          <w:sz w:val="24"/>
          <w:szCs w:val="24"/>
        </w:rPr>
        <w:t xml:space="preserve">, 2010-2012, report </w:t>
      </w:r>
      <w:r w:rsidR="00711C78">
        <w:rPr>
          <w:rStyle w:val="FootnoteCharacters"/>
          <w:sz w:val="24"/>
          <w:szCs w:val="24"/>
        </w:rPr>
        <w:footnoteReference w:id="2"/>
      </w:r>
      <w:r w:rsidR="006A35F4">
        <w:rPr>
          <w:sz w:val="24"/>
          <w:szCs w:val="24"/>
        </w:rPr>
        <w:t>.</w:t>
      </w:r>
    </w:p>
    <w:p w:rsidR="00711C78" w:rsidRDefault="00BB7B8F" w:rsidP="00BB7B8F">
      <w:pPr>
        <w:tabs>
          <w:tab w:val="left" w:pos="630"/>
          <w:tab w:val="left" w:pos="1890"/>
        </w:tabs>
        <w:spacing w:line="100" w:lineRule="atLeast"/>
        <w:ind w:left="540" w:hanging="540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(2</w:t>
      </w:r>
      <w:r w:rsidR="00711C78">
        <w:rPr>
          <w:sz w:val="24"/>
          <w:szCs w:val="24"/>
        </w:rPr>
        <w:t>)   “</w:t>
      </w:r>
      <w:hyperlink r:id="rId16" w:history="1">
        <w:r w:rsidR="00711C78">
          <w:rPr>
            <w:rStyle w:val="Hyperlink"/>
            <w:sz w:val="24"/>
            <w:szCs w:val="24"/>
          </w:rPr>
          <w:t xml:space="preserve">Effective approaches and solution techniques for conditioning, robust design </w:t>
        </w:r>
        <w:r>
          <w:rPr>
            <w:rStyle w:val="Hyperlink"/>
            <w:sz w:val="24"/>
            <w:szCs w:val="24"/>
          </w:rPr>
          <w:t xml:space="preserve">  </w:t>
        </w:r>
        <w:r w:rsidR="00711C78">
          <w:rPr>
            <w:rStyle w:val="Hyperlink"/>
            <w:sz w:val="24"/>
            <w:szCs w:val="24"/>
          </w:rPr>
          <w:t>a</w:t>
        </w:r>
        <w:r w:rsidR="00711C78">
          <w:rPr>
            <w:rStyle w:val="Hyperlink"/>
            <w:sz w:val="24"/>
            <w:szCs w:val="24"/>
          </w:rPr>
          <w:t>nd control in the subsurface</w:t>
        </w:r>
      </w:hyperlink>
      <w:r w:rsidR="00711C78">
        <w:rPr>
          <w:sz w:val="24"/>
          <w:szCs w:val="24"/>
        </w:rPr>
        <w:t>”</w:t>
      </w:r>
      <w:r w:rsidR="00711C78">
        <w:rPr>
          <w:rStyle w:val="FootnoteCharacters"/>
          <w:sz w:val="24"/>
          <w:szCs w:val="24"/>
        </w:rPr>
        <w:footnoteReference w:id="3"/>
      </w:r>
      <w:r w:rsidR="00711C78">
        <w:rPr>
          <w:sz w:val="24"/>
          <w:szCs w:val="24"/>
        </w:rPr>
        <w:t xml:space="preserve"> (CODECS), German DFG, </w:t>
      </w:r>
      <w:r w:rsidR="006A35F4" w:rsidRPr="006A35F4">
        <w:rPr>
          <w:b/>
          <w:sz w:val="24"/>
          <w:szCs w:val="24"/>
        </w:rPr>
        <w:t xml:space="preserve">leading </w:t>
      </w:r>
      <w:r w:rsidR="00711C78" w:rsidRPr="006A35F4">
        <w:rPr>
          <w:b/>
          <w:sz w:val="24"/>
          <w:szCs w:val="24"/>
        </w:rPr>
        <w:t>co-PI</w:t>
      </w:r>
      <w:r w:rsidR="00711C78">
        <w:rPr>
          <w:sz w:val="24"/>
          <w:szCs w:val="24"/>
        </w:rPr>
        <w:t>, ~</w:t>
      </w:r>
      <w:r w:rsidR="00711C78">
        <w:rPr>
          <w:b/>
          <w:sz w:val="24"/>
          <w:szCs w:val="24"/>
        </w:rPr>
        <w:t>160K Euro</w:t>
      </w:r>
      <w:r w:rsidR="00711C78">
        <w:rPr>
          <w:sz w:val="24"/>
          <w:szCs w:val="24"/>
        </w:rPr>
        <w:t>, 2012-2014.</w:t>
      </w:r>
    </w:p>
    <w:p w:rsidR="00711C78" w:rsidRDefault="00711C78">
      <w:pPr>
        <w:tabs>
          <w:tab w:val="left" w:pos="1890"/>
        </w:tabs>
        <w:rPr>
          <w:b/>
          <w:sz w:val="24"/>
          <w:szCs w:val="24"/>
          <w:u w:val="single"/>
        </w:rPr>
      </w:pPr>
    </w:p>
    <w:p w:rsidR="00BB7B8F" w:rsidRPr="006F26EB" w:rsidRDefault="00BB7B8F">
      <w:pPr>
        <w:tabs>
          <w:tab w:val="left" w:pos="1890"/>
        </w:tabs>
        <w:rPr>
          <w:b/>
          <w:sz w:val="24"/>
          <w:szCs w:val="24"/>
        </w:rPr>
      </w:pPr>
      <w:r w:rsidRPr="006F26EB">
        <w:rPr>
          <w:b/>
          <w:sz w:val="24"/>
          <w:szCs w:val="24"/>
        </w:rPr>
        <w:t>Grants and proposal applications:</w:t>
      </w:r>
    </w:p>
    <w:p w:rsidR="00BB7B8F" w:rsidRDefault="00BB7B8F" w:rsidP="00BB7B8F">
      <w:pPr>
        <w:numPr>
          <w:ilvl w:val="0"/>
          <w:numId w:val="6"/>
        </w:num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“Minimisation of uncertainty and Bayesian inference in reservoir models”, Saudi National Science, Technology and Innovation Plan, 2 years, </w:t>
      </w:r>
      <w:r>
        <w:rPr>
          <w:b/>
          <w:sz w:val="24"/>
          <w:szCs w:val="24"/>
        </w:rPr>
        <w:t xml:space="preserve">375K$, </w:t>
      </w:r>
      <w:r w:rsidR="006A35F4">
        <w:rPr>
          <w:b/>
          <w:sz w:val="24"/>
          <w:szCs w:val="24"/>
        </w:rPr>
        <w:t xml:space="preserve">leading </w:t>
      </w:r>
      <w:r w:rsidRPr="006A35F4">
        <w:rPr>
          <w:b/>
          <w:sz w:val="24"/>
          <w:szCs w:val="24"/>
        </w:rPr>
        <w:t>co-PI</w:t>
      </w:r>
      <w:r>
        <w:rPr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positive review,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funding pending.</w:t>
      </w:r>
    </w:p>
    <w:p w:rsidR="00BB7B8F" w:rsidRDefault="00BB7B8F" w:rsidP="00BB7B8F">
      <w:pPr>
        <w:numPr>
          <w:ilvl w:val="0"/>
          <w:numId w:val="6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Other 10 proposals were not awarded.</w:t>
      </w:r>
    </w:p>
    <w:p w:rsidR="00BB7B8F" w:rsidRDefault="00BB7B8F">
      <w:pPr>
        <w:tabs>
          <w:tab w:val="left" w:pos="1890"/>
        </w:tabs>
        <w:rPr>
          <w:b/>
          <w:sz w:val="24"/>
          <w:szCs w:val="24"/>
          <w:u w:val="single"/>
        </w:rPr>
      </w:pPr>
    </w:p>
    <w:p w:rsidR="00711C78" w:rsidRDefault="00711C78">
      <w:pPr>
        <w:tabs>
          <w:tab w:val="left" w:pos="1890"/>
        </w:tabs>
        <w:ind w:left="1890" w:hanging="1890"/>
        <w:rPr>
          <w:sz w:val="24"/>
          <w:szCs w:val="24"/>
        </w:rPr>
      </w:pPr>
      <w:r>
        <w:rPr>
          <w:b/>
          <w:bCs/>
          <w:sz w:val="24"/>
          <w:szCs w:val="24"/>
        </w:rPr>
        <w:t>Reviewer</w:t>
      </w:r>
      <w:r>
        <w:rPr>
          <w:b/>
          <w:bCs/>
          <w:sz w:val="24"/>
          <w:szCs w:val="24"/>
        </w:rPr>
        <w:tab/>
      </w:r>
    </w:p>
    <w:p w:rsidR="00711C78" w:rsidRDefault="00711C78">
      <w:pPr>
        <w:tabs>
          <w:tab w:val="left" w:pos="1890"/>
        </w:tabs>
        <w:rPr>
          <w:sz w:val="24"/>
          <w:szCs w:val="24"/>
        </w:rPr>
      </w:pPr>
      <w:r>
        <w:rPr>
          <w:sz w:val="24"/>
          <w:szCs w:val="24"/>
        </w:rPr>
        <w:t>Mathematical Reviews, BIT, SISC, CAMWA, SINUM, JUQ, Theoretical and Computational FD, Water Resources Research,</w:t>
      </w:r>
    </w:p>
    <w:p w:rsidR="00711C78" w:rsidRDefault="00711C78">
      <w:pPr>
        <w:tabs>
          <w:tab w:val="left" w:pos="1890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Journal of Physics A: Mathematical and Theoretical, SIAM J. Financial Mathematics</w:t>
      </w:r>
    </w:p>
    <w:p w:rsidR="00711C78" w:rsidRDefault="00711C78">
      <w:pPr>
        <w:tabs>
          <w:tab w:val="left" w:pos="1890"/>
        </w:tabs>
        <w:ind w:left="2160" w:hanging="2160"/>
        <w:rPr>
          <w:b/>
          <w:bCs/>
          <w:sz w:val="24"/>
          <w:szCs w:val="24"/>
          <w:u w:val="single"/>
        </w:rPr>
      </w:pPr>
    </w:p>
    <w:p w:rsidR="00711C78" w:rsidRDefault="00711C78">
      <w:pPr>
        <w:tabs>
          <w:tab w:val="left" w:pos="1890"/>
        </w:tabs>
        <w:ind w:left="2160" w:hanging="2160"/>
        <w:rPr>
          <w:sz w:val="24"/>
          <w:szCs w:val="24"/>
        </w:rPr>
      </w:pPr>
      <w:r>
        <w:rPr>
          <w:b/>
          <w:bCs/>
          <w:sz w:val="24"/>
          <w:szCs w:val="24"/>
        </w:rPr>
        <w:t>Teaching Experience</w:t>
      </w:r>
      <w:r>
        <w:rPr>
          <w:b/>
          <w:bCs/>
          <w:sz w:val="24"/>
          <w:szCs w:val="24"/>
        </w:rPr>
        <w:tab/>
      </w:r>
    </w:p>
    <w:p w:rsidR="00711C78" w:rsidRDefault="00711C78">
      <w:pPr>
        <w:tabs>
          <w:tab w:val="left" w:pos="1890"/>
        </w:tabs>
        <w:rPr>
          <w:sz w:val="24"/>
          <w:szCs w:val="24"/>
        </w:rPr>
      </w:pPr>
      <w:r>
        <w:rPr>
          <w:sz w:val="24"/>
          <w:szCs w:val="24"/>
        </w:rPr>
        <w:t>Two lecture courses at KAUST</w:t>
      </w:r>
      <w:r w:rsidR="00EB24D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711C78" w:rsidRDefault="00E91F8E">
      <w:pPr>
        <w:tabs>
          <w:tab w:val="left" w:pos="720"/>
          <w:tab w:val="left" w:pos="1890"/>
        </w:tabs>
        <w:rPr>
          <w:sz w:val="24"/>
          <w:szCs w:val="24"/>
        </w:rPr>
      </w:pPr>
      <w:r>
        <w:rPr>
          <w:sz w:val="24"/>
          <w:szCs w:val="24"/>
        </w:rPr>
        <w:t>Spring</w:t>
      </w:r>
      <w:r w:rsidR="00EB24DB">
        <w:rPr>
          <w:sz w:val="24"/>
          <w:szCs w:val="24"/>
        </w:rPr>
        <w:t xml:space="preserve"> 2013 </w:t>
      </w:r>
      <w:r w:rsidR="00EB24DB">
        <w:rPr>
          <w:sz w:val="24"/>
          <w:szCs w:val="24"/>
        </w:rPr>
        <w:tab/>
      </w:r>
      <w:r w:rsidR="00711C78">
        <w:rPr>
          <w:sz w:val="24"/>
          <w:szCs w:val="24"/>
        </w:rPr>
        <w:t>Low-rank tensor approximation</w:t>
      </w:r>
    </w:p>
    <w:p w:rsidR="00711C78" w:rsidRDefault="00E91F8E">
      <w:pPr>
        <w:tabs>
          <w:tab w:val="left" w:pos="630"/>
          <w:tab w:val="left" w:pos="1890"/>
        </w:tabs>
      </w:pPr>
      <w:r>
        <w:rPr>
          <w:sz w:val="24"/>
          <w:szCs w:val="24"/>
        </w:rPr>
        <w:t>Winter</w:t>
      </w:r>
      <w:r w:rsidR="00EB24DB">
        <w:rPr>
          <w:sz w:val="24"/>
          <w:szCs w:val="24"/>
        </w:rPr>
        <w:t xml:space="preserve"> 2014  </w:t>
      </w:r>
      <w:r w:rsidR="00EB24DB">
        <w:rPr>
          <w:sz w:val="24"/>
          <w:szCs w:val="24"/>
        </w:rPr>
        <w:tab/>
      </w:r>
      <w:r w:rsidR="00711C78">
        <w:rPr>
          <w:sz w:val="24"/>
          <w:szCs w:val="24"/>
        </w:rPr>
        <w:t xml:space="preserve">Hierarchical Matrices </w:t>
      </w:r>
      <w:r w:rsidR="00711C78">
        <w:rPr>
          <w:rStyle w:val="FootnoteCharacters"/>
          <w:sz w:val="24"/>
          <w:szCs w:val="24"/>
        </w:rPr>
        <w:footnoteReference w:id="4"/>
      </w:r>
    </w:p>
    <w:p w:rsidR="00711C78" w:rsidRDefault="00711C78">
      <w:pPr>
        <w:tabs>
          <w:tab w:val="left" w:pos="1890"/>
        </w:tabs>
      </w:pPr>
      <w:hyperlink r:id="rId17" w:history="1">
        <w:r>
          <w:rPr>
            <w:rStyle w:val="Hyperlink"/>
            <w:sz w:val="24"/>
            <w:szCs w:val="24"/>
          </w:rPr>
          <w:t>Lecture courses and practical exercises at TU Braunschweig, Germany</w:t>
        </w:r>
        <w:r>
          <w:rPr>
            <w:rStyle w:val="FootnoteCharacters"/>
            <w:sz w:val="24"/>
            <w:szCs w:val="24"/>
          </w:rPr>
          <w:footnoteReference w:id="5"/>
        </w:r>
        <w:r>
          <w:rPr>
            <w:rStyle w:val="Hyperlink"/>
            <w:sz w:val="24"/>
            <w:szCs w:val="24"/>
          </w:rPr>
          <w:t>:</w:t>
        </w:r>
      </w:hyperlink>
      <w:r>
        <w:rPr>
          <w:sz w:val="24"/>
          <w:szCs w:val="24"/>
        </w:rPr>
        <w:t xml:space="preserve"> </w:t>
      </w:r>
    </w:p>
    <w:p w:rsidR="00711C78" w:rsidRDefault="00711C78">
      <w:pPr>
        <w:tabs>
          <w:tab w:val="left" w:pos="1890"/>
        </w:tabs>
        <w:rPr>
          <w:sz w:val="24"/>
          <w:szCs w:val="24"/>
        </w:rPr>
      </w:pPr>
      <w:hyperlink r:id="rId18" w:history="1">
        <w:r w:rsidR="00E91F8E">
          <w:rPr>
            <w:rStyle w:val="Hyperlink"/>
            <w:sz w:val="24"/>
            <w:szCs w:val="24"/>
          </w:rPr>
          <w:t>Spring</w:t>
        </w:r>
        <w:r>
          <w:rPr>
            <w:rStyle w:val="Hyperlink"/>
            <w:sz w:val="24"/>
            <w:szCs w:val="24"/>
          </w:rPr>
          <w:t xml:space="preserve"> 2013</w:t>
        </w:r>
        <w:r>
          <w:rPr>
            <w:rStyle w:val="FootnoteCharacters"/>
            <w:sz w:val="24"/>
            <w:szCs w:val="24"/>
          </w:rPr>
          <w:footnoteReference w:id="6"/>
        </w:r>
      </w:hyperlink>
      <w:r>
        <w:rPr>
          <w:sz w:val="24"/>
          <w:szCs w:val="24"/>
        </w:rPr>
        <w:tab/>
        <w:t>Simulation of fluid dynamics</w:t>
      </w:r>
    </w:p>
    <w:p w:rsidR="00711C78" w:rsidRDefault="00E91F8E">
      <w:pPr>
        <w:tabs>
          <w:tab w:val="left" w:pos="1890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Winter</w:t>
      </w:r>
      <w:r w:rsidR="002A41A2">
        <w:rPr>
          <w:sz w:val="24"/>
          <w:szCs w:val="24"/>
        </w:rPr>
        <w:t xml:space="preserve"> </w:t>
      </w:r>
      <w:r w:rsidR="00711C78">
        <w:rPr>
          <w:sz w:val="24"/>
          <w:szCs w:val="24"/>
        </w:rPr>
        <w:t>2013</w:t>
      </w:r>
      <w:r w:rsidR="00711C78">
        <w:rPr>
          <w:b/>
          <w:bCs/>
          <w:sz w:val="24"/>
          <w:szCs w:val="24"/>
        </w:rPr>
        <w:tab/>
      </w:r>
      <w:r w:rsidR="00711C78">
        <w:rPr>
          <w:bCs/>
          <w:sz w:val="24"/>
          <w:szCs w:val="24"/>
        </w:rPr>
        <w:t>Partial Differential Equation 1,</w:t>
      </w:r>
      <w:r w:rsidR="00711C78">
        <w:rPr>
          <w:b/>
          <w:bCs/>
          <w:sz w:val="24"/>
          <w:szCs w:val="24"/>
        </w:rPr>
        <w:t xml:space="preserve"> </w:t>
      </w:r>
    </w:p>
    <w:p w:rsidR="00711C78" w:rsidRDefault="00711C78">
      <w:pPr>
        <w:tabs>
          <w:tab w:val="left" w:pos="189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Numerical simulations in fluid dynamics</w:t>
      </w:r>
    </w:p>
    <w:p w:rsidR="00711C78" w:rsidRDefault="002A41A2">
      <w:pPr>
        <w:tabs>
          <w:tab w:val="left" w:pos="1890"/>
        </w:tabs>
        <w:ind w:left="1890" w:hanging="1890"/>
        <w:rPr>
          <w:sz w:val="24"/>
          <w:szCs w:val="24"/>
        </w:rPr>
      </w:pPr>
      <w:r>
        <w:rPr>
          <w:sz w:val="24"/>
          <w:szCs w:val="24"/>
        </w:rPr>
        <w:t>Spring</w:t>
      </w:r>
      <w:r w:rsidR="00711C78">
        <w:rPr>
          <w:sz w:val="24"/>
          <w:szCs w:val="24"/>
        </w:rPr>
        <w:t xml:space="preserve"> 2012</w:t>
      </w:r>
      <w:r w:rsidR="00711C78">
        <w:rPr>
          <w:sz w:val="24"/>
          <w:szCs w:val="24"/>
        </w:rPr>
        <w:tab/>
        <w:t>Uncertainty Quantification, Parametric Problems and Model Reduction</w:t>
      </w:r>
    </w:p>
    <w:p w:rsidR="00711C78" w:rsidRDefault="00711C78">
      <w:pPr>
        <w:tabs>
          <w:tab w:val="left" w:pos="1890"/>
        </w:tabs>
        <w:ind w:left="1890" w:hanging="1890"/>
        <w:rPr>
          <w:sz w:val="24"/>
          <w:szCs w:val="24"/>
        </w:rPr>
      </w:pPr>
      <w:r>
        <w:rPr>
          <w:sz w:val="24"/>
          <w:szCs w:val="24"/>
        </w:rPr>
        <w:tab/>
        <w:t>Simulation of fluid dynamics</w:t>
      </w:r>
    </w:p>
    <w:p w:rsidR="00711C78" w:rsidRDefault="002A41A2">
      <w:pPr>
        <w:tabs>
          <w:tab w:val="left" w:pos="1890"/>
        </w:tabs>
        <w:rPr>
          <w:sz w:val="24"/>
          <w:szCs w:val="24"/>
        </w:rPr>
      </w:pPr>
      <w:r>
        <w:rPr>
          <w:sz w:val="24"/>
          <w:szCs w:val="24"/>
        </w:rPr>
        <w:t>Winter</w:t>
      </w:r>
      <w:r w:rsidR="00711C78">
        <w:rPr>
          <w:sz w:val="24"/>
          <w:szCs w:val="24"/>
        </w:rPr>
        <w:t xml:space="preserve"> 2012</w:t>
      </w:r>
      <w:r w:rsidR="00711C78">
        <w:rPr>
          <w:rStyle w:val="FootnoteCharacters"/>
          <w:sz w:val="24"/>
          <w:szCs w:val="24"/>
        </w:rPr>
        <w:footnoteReference w:id="7"/>
      </w:r>
      <w:r w:rsidR="00711C78">
        <w:rPr>
          <w:sz w:val="24"/>
          <w:szCs w:val="24"/>
        </w:rPr>
        <w:t xml:space="preserve">    </w:t>
      </w:r>
      <w:r w:rsidR="00711C78">
        <w:rPr>
          <w:sz w:val="24"/>
          <w:szCs w:val="24"/>
        </w:rPr>
        <w:tab/>
        <w:t>Introduction to Scientific Computing</w:t>
      </w:r>
    </w:p>
    <w:p w:rsidR="00711C78" w:rsidRDefault="002A41A2">
      <w:pPr>
        <w:tabs>
          <w:tab w:val="left" w:pos="1890"/>
        </w:tabs>
        <w:ind w:left="1890" w:hanging="1890"/>
        <w:rPr>
          <w:sz w:val="24"/>
          <w:szCs w:val="24"/>
        </w:rPr>
      </w:pPr>
      <w:r>
        <w:rPr>
          <w:sz w:val="24"/>
          <w:szCs w:val="24"/>
        </w:rPr>
        <w:t>Summer</w:t>
      </w:r>
      <w:r w:rsidR="00711C78">
        <w:rPr>
          <w:sz w:val="24"/>
          <w:szCs w:val="24"/>
        </w:rPr>
        <w:t xml:space="preserve"> 2011</w:t>
      </w:r>
      <w:r w:rsidR="00711C78">
        <w:rPr>
          <w:rStyle w:val="FootnoteCharacters"/>
          <w:sz w:val="24"/>
          <w:szCs w:val="24"/>
        </w:rPr>
        <w:footnoteReference w:id="8"/>
      </w:r>
      <w:r w:rsidR="00711C78">
        <w:rPr>
          <w:sz w:val="24"/>
          <w:szCs w:val="24"/>
        </w:rPr>
        <w:tab/>
        <w:t>Uncertainty Quantification, Parametric Problems and Model Reduction</w:t>
      </w:r>
    </w:p>
    <w:p w:rsidR="00711C78" w:rsidRDefault="00711C78">
      <w:pPr>
        <w:tabs>
          <w:tab w:val="left" w:pos="1890"/>
        </w:tabs>
        <w:ind w:left="1890" w:hanging="1890"/>
        <w:rPr>
          <w:sz w:val="24"/>
          <w:szCs w:val="24"/>
        </w:rPr>
      </w:pPr>
      <w:r>
        <w:rPr>
          <w:sz w:val="24"/>
          <w:szCs w:val="24"/>
        </w:rPr>
        <w:tab/>
        <w:t>Simulation of fluid dynamics</w:t>
      </w:r>
      <w:r>
        <w:rPr>
          <w:rStyle w:val="FootnoteCharacters"/>
          <w:sz w:val="24"/>
          <w:szCs w:val="24"/>
        </w:rPr>
        <w:footnoteReference w:id="9"/>
      </w:r>
    </w:p>
    <w:p w:rsidR="00711C78" w:rsidRDefault="002A41A2">
      <w:pPr>
        <w:tabs>
          <w:tab w:val="left" w:pos="1890"/>
        </w:tabs>
        <w:ind w:left="1890" w:hanging="1890"/>
        <w:rPr>
          <w:sz w:val="24"/>
          <w:szCs w:val="24"/>
        </w:rPr>
      </w:pPr>
      <w:r>
        <w:rPr>
          <w:sz w:val="24"/>
          <w:szCs w:val="24"/>
        </w:rPr>
        <w:t xml:space="preserve">Winter </w:t>
      </w:r>
      <w:r w:rsidR="00711C78">
        <w:rPr>
          <w:sz w:val="24"/>
          <w:szCs w:val="24"/>
        </w:rPr>
        <w:t>2011</w:t>
      </w:r>
      <w:r w:rsidR="00711C78">
        <w:rPr>
          <w:sz w:val="24"/>
          <w:szCs w:val="24"/>
        </w:rPr>
        <w:tab/>
        <w:t>Introduction to Scientific Computing</w:t>
      </w:r>
    </w:p>
    <w:p w:rsidR="00711C78" w:rsidRDefault="002A41A2">
      <w:pPr>
        <w:tabs>
          <w:tab w:val="left" w:pos="1890"/>
        </w:tabs>
        <w:ind w:left="1890" w:hanging="1890"/>
        <w:rPr>
          <w:sz w:val="24"/>
          <w:szCs w:val="24"/>
        </w:rPr>
      </w:pPr>
      <w:r>
        <w:rPr>
          <w:sz w:val="24"/>
          <w:szCs w:val="24"/>
        </w:rPr>
        <w:t>Winter 2011</w:t>
      </w:r>
      <w:r w:rsidR="00711C78">
        <w:rPr>
          <w:sz w:val="24"/>
          <w:szCs w:val="24"/>
        </w:rPr>
        <w:tab/>
        <w:t>Introduction to PDEs and Numerical Methods</w:t>
      </w:r>
      <w:r w:rsidR="00711C78">
        <w:rPr>
          <w:rStyle w:val="FootnoteCharacters"/>
          <w:sz w:val="24"/>
          <w:szCs w:val="24"/>
        </w:rPr>
        <w:footnoteReference w:id="10"/>
      </w:r>
    </w:p>
    <w:p w:rsidR="00711C78" w:rsidRDefault="002A41A2">
      <w:pPr>
        <w:tabs>
          <w:tab w:val="left" w:pos="1890"/>
        </w:tabs>
        <w:ind w:left="1890" w:hanging="1890"/>
        <w:rPr>
          <w:sz w:val="24"/>
          <w:szCs w:val="24"/>
        </w:rPr>
      </w:pPr>
      <w:r>
        <w:rPr>
          <w:sz w:val="24"/>
          <w:szCs w:val="24"/>
        </w:rPr>
        <w:t>Summer</w:t>
      </w:r>
      <w:r w:rsidR="00711C78">
        <w:rPr>
          <w:sz w:val="24"/>
          <w:szCs w:val="24"/>
        </w:rPr>
        <w:t xml:space="preserve"> 2010</w:t>
      </w:r>
      <w:r w:rsidR="00711C78">
        <w:rPr>
          <w:sz w:val="24"/>
          <w:szCs w:val="24"/>
        </w:rPr>
        <w:tab/>
        <w:t>Advanced Methods for ODEs and DAEs</w:t>
      </w:r>
    </w:p>
    <w:p w:rsidR="00711C78" w:rsidRDefault="002A41A2">
      <w:pPr>
        <w:tabs>
          <w:tab w:val="left" w:pos="1890"/>
        </w:tabs>
        <w:ind w:left="1890" w:hanging="1890"/>
        <w:rPr>
          <w:sz w:val="24"/>
          <w:szCs w:val="24"/>
        </w:rPr>
      </w:pPr>
      <w:r>
        <w:rPr>
          <w:sz w:val="24"/>
          <w:szCs w:val="24"/>
        </w:rPr>
        <w:t xml:space="preserve">Fall </w:t>
      </w:r>
      <w:r w:rsidR="00711C78">
        <w:rPr>
          <w:sz w:val="24"/>
          <w:szCs w:val="24"/>
        </w:rPr>
        <w:t xml:space="preserve">2010 </w:t>
      </w:r>
      <w:r w:rsidR="00711C78">
        <w:rPr>
          <w:sz w:val="24"/>
          <w:szCs w:val="24"/>
        </w:rPr>
        <w:tab/>
        <w:t>Introduction to Scientific Computing</w:t>
      </w:r>
    </w:p>
    <w:p w:rsidR="00711C78" w:rsidRDefault="002A41A2">
      <w:pPr>
        <w:ind w:left="1860" w:hanging="1860"/>
        <w:rPr>
          <w:sz w:val="24"/>
          <w:szCs w:val="24"/>
        </w:rPr>
      </w:pPr>
      <w:r>
        <w:rPr>
          <w:sz w:val="24"/>
          <w:szCs w:val="24"/>
        </w:rPr>
        <w:t xml:space="preserve">Fall </w:t>
      </w:r>
      <w:r w:rsidR="00711C78">
        <w:rPr>
          <w:sz w:val="24"/>
          <w:szCs w:val="24"/>
        </w:rPr>
        <w:t xml:space="preserve">2009 </w:t>
      </w:r>
      <w:r w:rsidR="00711C78">
        <w:rPr>
          <w:sz w:val="24"/>
          <w:szCs w:val="24"/>
        </w:rPr>
        <w:tab/>
        <w:t xml:space="preserve"> Introduction to Scientific Computing</w:t>
      </w:r>
    </w:p>
    <w:p w:rsidR="00711C78" w:rsidRDefault="002A41A2">
      <w:pPr>
        <w:rPr>
          <w:sz w:val="24"/>
          <w:szCs w:val="24"/>
        </w:rPr>
      </w:pPr>
      <w:r>
        <w:rPr>
          <w:sz w:val="24"/>
          <w:szCs w:val="24"/>
        </w:rPr>
        <w:t xml:space="preserve">Spring </w:t>
      </w:r>
      <w:r w:rsidR="00711C78">
        <w:rPr>
          <w:sz w:val="24"/>
          <w:szCs w:val="24"/>
        </w:rPr>
        <w:t xml:space="preserve">2009 </w:t>
      </w:r>
      <w:r w:rsidR="00711C78">
        <w:rPr>
          <w:sz w:val="24"/>
          <w:szCs w:val="24"/>
        </w:rPr>
        <w:tab/>
        <w:t xml:space="preserve">       Advanced Methods for ODEs and DAEs</w:t>
      </w:r>
    </w:p>
    <w:p w:rsidR="00711C78" w:rsidRDefault="002A41A2" w:rsidP="002A41A2">
      <w:pPr>
        <w:tabs>
          <w:tab w:val="left" w:pos="1890"/>
        </w:tabs>
        <w:ind w:left="2192" w:hanging="2192"/>
        <w:rPr>
          <w:sz w:val="24"/>
          <w:szCs w:val="24"/>
        </w:rPr>
      </w:pPr>
      <w:r>
        <w:rPr>
          <w:sz w:val="24"/>
          <w:szCs w:val="24"/>
        </w:rPr>
        <w:t xml:space="preserve">Summer </w:t>
      </w:r>
      <w:r w:rsidR="00711C78">
        <w:rPr>
          <w:sz w:val="24"/>
          <w:szCs w:val="24"/>
        </w:rPr>
        <w:t xml:space="preserve">2008-2012 </w:t>
      </w:r>
      <w:r w:rsidR="00711C78">
        <w:rPr>
          <w:sz w:val="24"/>
          <w:szCs w:val="24"/>
        </w:rPr>
        <w:tab/>
        <w:t>Refresh course: Introduction to language C</w:t>
      </w:r>
    </w:p>
    <w:p w:rsidR="00711C78" w:rsidRDefault="00711C78">
      <w:pPr>
        <w:tabs>
          <w:tab w:val="left" w:pos="1890"/>
        </w:tabs>
        <w:ind w:left="2192" w:hanging="2154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:rsidR="00711C78" w:rsidRDefault="00711C78">
      <w:pPr>
        <w:tabs>
          <w:tab w:val="left" w:pos="1890"/>
        </w:tabs>
        <w:rPr>
          <w:sz w:val="24"/>
          <w:szCs w:val="24"/>
        </w:rPr>
      </w:pPr>
      <w:r>
        <w:rPr>
          <w:b/>
          <w:sz w:val="24"/>
          <w:szCs w:val="24"/>
        </w:rPr>
        <w:t>Co-Supervision of Students</w:t>
      </w:r>
      <w:r>
        <w:rPr>
          <w:b/>
          <w:sz w:val="28"/>
        </w:rPr>
        <w:tab/>
      </w:r>
    </w:p>
    <w:p w:rsidR="00711C78" w:rsidRDefault="00711C78">
      <w:pPr>
        <w:tabs>
          <w:tab w:val="left" w:pos="189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Bachelor and Master students at TU Braunschweig: </w:t>
      </w:r>
    </w:p>
    <w:p w:rsidR="00711C78" w:rsidRDefault="00711C78" w:rsidP="002A41A2">
      <w:pPr>
        <w:numPr>
          <w:ilvl w:val="0"/>
          <w:numId w:val="4"/>
        </w:numPr>
        <w:tabs>
          <w:tab w:val="left" w:pos="0"/>
        </w:tabs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>Nathalie Rauschmayr</w:t>
      </w:r>
      <w:r w:rsidR="00305E14">
        <w:rPr>
          <w:sz w:val="24"/>
          <w:szCs w:val="24"/>
        </w:rPr>
        <w:t xml:space="preserve">, </w:t>
      </w:r>
      <w:r>
        <w:rPr>
          <w:sz w:val="24"/>
          <w:szCs w:val="24"/>
        </w:rPr>
        <w:t>Master Thesis "Copr</w:t>
      </w:r>
      <w:r w:rsidR="00305E14">
        <w:rPr>
          <w:sz w:val="24"/>
          <w:szCs w:val="24"/>
        </w:rPr>
        <w:t xml:space="preserve">ocessing und Postprocessing von </w:t>
      </w:r>
      <w:r>
        <w:rPr>
          <w:sz w:val="24"/>
          <w:szCs w:val="24"/>
        </w:rPr>
        <w:t xml:space="preserve">Fluidproblemen mit Paraview". </w:t>
      </w:r>
    </w:p>
    <w:p w:rsidR="00BB7B8F" w:rsidRDefault="00711C78" w:rsidP="002A41A2">
      <w:pPr>
        <w:numPr>
          <w:ilvl w:val="0"/>
          <w:numId w:val="4"/>
        </w:numPr>
        <w:tabs>
          <w:tab w:val="left" w:pos="0"/>
        </w:tabs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>Jeremy Rodriguez, “Introduction to Hierarchical Matrices”</w:t>
      </w:r>
    </w:p>
    <w:p w:rsidR="00711C78" w:rsidRPr="00114135" w:rsidRDefault="00711C78" w:rsidP="002A41A2">
      <w:pPr>
        <w:numPr>
          <w:ilvl w:val="0"/>
          <w:numId w:val="4"/>
        </w:numPr>
        <w:tabs>
          <w:tab w:val="left" w:pos="0"/>
        </w:tabs>
        <w:ind w:left="270" w:hanging="270"/>
        <w:jc w:val="both"/>
        <w:rPr>
          <w:sz w:val="24"/>
          <w:szCs w:val="24"/>
          <w:lang w:val="de-DE"/>
        </w:rPr>
      </w:pPr>
      <w:r w:rsidRPr="00114135">
        <w:rPr>
          <w:sz w:val="24"/>
          <w:szCs w:val="24"/>
          <w:lang w:val="de-DE"/>
        </w:rPr>
        <w:t>Steffen Andreas Kihn, “Entscheidungsbaeume” (German “Decision trees”)</w:t>
      </w:r>
    </w:p>
    <w:p w:rsidR="00711C78" w:rsidRDefault="00711C78" w:rsidP="002A41A2">
      <w:pPr>
        <w:numPr>
          <w:ilvl w:val="0"/>
          <w:numId w:val="4"/>
        </w:numPr>
        <w:tabs>
          <w:tab w:val="left" w:pos="0"/>
        </w:tabs>
        <w:ind w:left="270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Aidin Nojavan, Ates Burak, Borzoo Maiefatzade, </w:t>
      </w:r>
      <w:r w:rsidR="00305E14">
        <w:rPr>
          <w:sz w:val="24"/>
          <w:szCs w:val="24"/>
        </w:rPr>
        <w:t xml:space="preserve">K. Jamadar, Al-Qudsi Ahmad were </w:t>
      </w:r>
      <w:r>
        <w:rPr>
          <w:sz w:val="24"/>
          <w:szCs w:val="24"/>
        </w:rPr>
        <w:t xml:space="preserve">my research assistants in different DFG and BMBF </w:t>
      </w:r>
      <w:r w:rsidR="00BB7B8F">
        <w:rPr>
          <w:sz w:val="24"/>
          <w:szCs w:val="24"/>
        </w:rPr>
        <w:t xml:space="preserve">research </w:t>
      </w:r>
      <w:r>
        <w:rPr>
          <w:sz w:val="24"/>
          <w:szCs w:val="24"/>
        </w:rPr>
        <w:t>projects​ (MUNA, CODECS).</w:t>
      </w:r>
      <w:r w:rsidR="006A35F4">
        <w:rPr>
          <w:sz w:val="24"/>
          <w:szCs w:val="24"/>
        </w:rPr>
        <w:t xml:space="preserve"> These students did industrial projects under my supervision.</w:t>
      </w:r>
    </w:p>
    <w:p w:rsidR="00711C78" w:rsidRDefault="00711C78">
      <w:pPr>
        <w:tabs>
          <w:tab w:val="left" w:pos="0"/>
          <w:tab w:val="left" w:pos="360"/>
        </w:tabs>
        <w:rPr>
          <w:sz w:val="24"/>
          <w:szCs w:val="24"/>
        </w:rPr>
      </w:pPr>
    </w:p>
    <w:p w:rsidR="00711C78" w:rsidRDefault="00711C78">
      <w:pPr>
        <w:tabs>
          <w:tab w:val="left" w:pos="0"/>
          <w:tab w:val="left" w:pos="360"/>
        </w:tabs>
        <w:rPr>
          <w:sz w:val="24"/>
          <w:szCs w:val="24"/>
        </w:rPr>
      </w:pPr>
    </w:p>
    <w:p w:rsidR="00711C78" w:rsidRDefault="00711C78">
      <w:pPr>
        <w:tabs>
          <w:tab w:val="left" w:pos="90"/>
          <w:tab w:val="left" w:pos="360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Joint Organizer for the following mini-symposia (M), workshops (W) and conferences (C)</w:t>
      </w:r>
    </w:p>
    <w:p w:rsidR="00711C78" w:rsidRDefault="00711C78">
      <w:pPr>
        <w:tabs>
          <w:tab w:val="left" w:pos="90"/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>C.1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HPC SAUDI 2017, </w:t>
      </w:r>
      <w:hyperlink r:id="rId19" w:history="1">
        <w:r>
          <w:rPr>
            <w:rStyle w:val="Hyperlink"/>
            <w:sz w:val="24"/>
            <w:szCs w:val="24"/>
          </w:rPr>
          <w:t>http://www.hpcsaudi.org/</w:t>
        </w:r>
      </w:hyperlink>
      <w:r>
        <w:rPr>
          <w:sz w:val="24"/>
          <w:szCs w:val="24"/>
        </w:rPr>
        <w:t>, responsible for poster session</w:t>
      </w:r>
    </w:p>
    <w:p w:rsidR="00CD0B79" w:rsidRPr="00CD0B79" w:rsidRDefault="00CD0B79" w:rsidP="00CD0B79">
      <w:pPr>
        <w:widowControl w:val="0"/>
        <w:suppressAutoHyphens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M.0 </w:t>
      </w:r>
      <w:r>
        <w:rPr>
          <w:sz w:val="24"/>
          <w:szCs w:val="24"/>
        </w:rPr>
        <w:tab/>
      </w:r>
      <w:r w:rsidRPr="00CD0B79">
        <w:rPr>
          <w:sz w:val="24"/>
          <w:szCs w:val="24"/>
        </w:rPr>
        <w:t>SIAM UQ 2018, Orange County, California, mini “Low-rank</w:t>
      </w:r>
    </w:p>
    <w:p w:rsidR="00CD0B79" w:rsidRPr="00CD0B79" w:rsidRDefault="00CD0B79" w:rsidP="00CD0B79">
      <w:pPr>
        <w:tabs>
          <w:tab w:val="left" w:pos="90"/>
          <w:tab w:val="left" w:pos="360"/>
        </w:tabs>
        <w:ind w:left="720"/>
        <w:jc w:val="both"/>
        <w:rPr>
          <w:sz w:val="24"/>
          <w:szCs w:val="24"/>
        </w:rPr>
      </w:pPr>
      <w:r w:rsidRPr="00CD0B79">
        <w:rPr>
          <w:sz w:val="24"/>
          <w:szCs w:val="24"/>
        </w:rPr>
        <w:t>approximations for the forward- and the inverse problem</w:t>
      </w:r>
      <w:r>
        <w:rPr>
          <w:sz w:val="24"/>
          <w:szCs w:val="24"/>
        </w:rPr>
        <w:t>s, Bayesian Update</w:t>
      </w:r>
      <w:r w:rsidRPr="00CD0B79">
        <w:rPr>
          <w:sz w:val="24"/>
          <w:szCs w:val="24"/>
        </w:rPr>
        <w:t xml:space="preserve"> and UQ”.</w:t>
      </w:r>
    </w:p>
    <w:p w:rsidR="00711C78" w:rsidRDefault="00711C78">
      <w:pPr>
        <w:tabs>
          <w:tab w:val="left" w:pos="90"/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M.1 </w:t>
      </w:r>
      <w:r>
        <w:rPr>
          <w:sz w:val="24"/>
          <w:szCs w:val="24"/>
        </w:rPr>
        <w:tab/>
        <w:t xml:space="preserve">SIAM CSE 2017, Atlanta, mini “Tensor completion techniques in Data </w:t>
      </w:r>
    </w:p>
    <w:p w:rsidR="00711C78" w:rsidRDefault="00711C78">
      <w:pPr>
        <w:tabs>
          <w:tab w:val="left" w:pos="90"/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Assimilation, Bayesian Updata and UQ”.</w:t>
      </w:r>
    </w:p>
    <w:p w:rsidR="00711C78" w:rsidRDefault="00711C78">
      <w:pPr>
        <w:tabs>
          <w:tab w:val="left" w:pos="90"/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M.2 </w:t>
      </w:r>
      <w:r>
        <w:rPr>
          <w:sz w:val="24"/>
          <w:szCs w:val="24"/>
        </w:rPr>
        <w:tab/>
        <w:t xml:space="preserve">SIAM UQ 2016, EPFL, </w:t>
      </w:r>
      <w:hyperlink r:id="rId20" w:history="1">
        <w:r>
          <w:rPr>
            <w:rStyle w:val="Hyperlink"/>
            <w:sz w:val="24"/>
            <w:szCs w:val="24"/>
          </w:rPr>
          <w:t>https://www.siam.org/meetings/uq16/program.php</w:t>
        </w:r>
      </w:hyperlink>
      <w:r>
        <w:rPr>
          <w:sz w:val="24"/>
          <w:szCs w:val="24"/>
        </w:rPr>
        <w:t xml:space="preserve">  </w:t>
      </w:r>
    </w:p>
    <w:p w:rsidR="00711C78" w:rsidRDefault="00711C78">
      <w:pPr>
        <w:tabs>
          <w:tab w:val="left" w:pos="90"/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M.3 </w:t>
      </w:r>
      <w:r>
        <w:rPr>
          <w:sz w:val="24"/>
          <w:szCs w:val="24"/>
        </w:rPr>
        <w:tab/>
        <w:t>ICIAM 2015, </w:t>
      </w:r>
      <w:hyperlink r:id="rId21" w:history="1">
        <w:r>
          <w:rPr>
            <w:rStyle w:val="Hyperlink"/>
            <w:sz w:val="24"/>
            <w:szCs w:val="24"/>
          </w:rPr>
          <w:t>http://www.iciam2015.cn/</w:t>
        </w:r>
      </w:hyperlink>
    </w:p>
    <w:p w:rsidR="00711C78" w:rsidRDefault="00711C78">
      <w:pPr>
        <w:tabs>
          <w:tab w:val="left" w:pos="90"/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M.4 </w:t>
      </w:r>
      <w:r>
        <w:rPr>
          <w:sz w:val="24"/>
          <w:szCs w:val="24"/>
        </w:rPr>
        <w:tab/>
      </w:r>
      <w:hyperlink r:id="rId22" w:history="1">
        <w:r>
          <w:rPr>
            <w:rStyle w:val="Hyperlink"/>
            <w:sz w:val="24"/>
            <w:szCs w:val="24"/>
          </w:rPr>
          <w:t>SIAM CSE 2015, Salt Lake City, USA</w:t>
        </w:r>
      </w:hyperlink>
    </w:p>
    <w:p w:rsidR="00711C78" w:rsidRDefault="00711C78">
      <w:pPr>
        <w:tabs>
          <w:tab w:val="left" w:pos="90"/>
          <w:tab w:val="left" w:pos="36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M.5 </w:t>
      </w:r>
      <w:r>
        <w:rPr>
          <w:sz w:val="24"/>
          <w:szCs w:val="24"/>
        </w:rPr>
        <w:tab/>
      </w:r>
      <w:hyperlink r:id="rId23" w:history="1">
        <w:r>
          <w:rPr>
            <w:rStyle w:val="Hyperlink"/>
            <w:sz w:val="24"/>
            <w:szCs w:val="24"/>
          </w:rPr>
          <w:t>SIAM UQ 2014, Savannah, USA</w:t>
        </w:r>
      </w:hyperlink>
    </w:p>
    <w:p w:rsidR="00711C78" w:rsidRDefault="00711C78">
      <w:pPr>
        <w:tabs>
          <w:tab w:val="left" w:pos="90"/>
          <w:tab w:val="left" w:pos="36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M.6 </w:t>
      </w:r>
      <w:r>
        <w:rPr>
          <w:sz w:val="24"/>
          <w:szCs w:val="24"/>
        </w:rPr>
        <w:tab/>
      </w:r>
      <w:hyperlink r:id="rId24" w:history="1">
        <w:r>
          <w:rPr>
            <w:rStyle w:val="Hyperlink"/>
            <w:sz w:val="24"/>
            <w:szCs w:val="24"/>
          </w:rPr>
          <w:t>Young Researchers' Minisymposia “Stochastic partial differential equations (SPDEs) and applications”, GAMM 2012, Darmstadt, Germany</w:t>
        </w:r>
      </w:hyperlink>
    </w:p>
    <w:p w:rsidR="00711C78" w:rsidRDefault="00711C78">
      <w:pPr>
        <w:tabs>
          <w:tab w:val="left" w:pos="90"/>
          <w:tab w:val="left" w:pos="360"/>
        </w:tabs>
        <w:ind w:left="450"/>
        <w:jc w:val="both"/>
        <w:rPr>
          <w:sz w:val="24"/>
          <w:szCs w:val="24"/>
        </w:rPr>
      </w:pPr>
    </w:p>
    <w:p w:rsidR="00711C78" w:rsidRDefault="00711C78">
      <w:pPr>
        <w:tabs>
          <w:tab w:val="left" w:pos="90"/>
          <w:tab w:val="left" w:pos="36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W.1 </w:t>
      </w:r>
      <w:r>
        <w:rPr>
          <w:sz w:val="24"/>
          <w:szCs w:val="24"/>
        </w:rPr>
        <w:tab/>
      </w:r>
      <w:hyperlink r:id="rId25" w:history="1">
        <w:r>
          <w:rPr>
            <w:rStyle w:val="Hyperlink"/>
            <w:sz w:val="24"/>
            <w:szCs w:val="24"/>
          </w:rPr>
          <w:t>Advances in Uncertainty Quantification Methods, Algorithms and Applications (UQAW 2016) Jan 05 2016 - Jan 10 2016, KAUST</w:t>
        </w:r>
      </w:hyperlink>
    </w:p>
    <w:p w:rsidR="00711C78" w:rsidRDefault="00711C78">
      <w:pPr>
        <w:tabs>
          <w:tab w:val="left" w:pos="90"/>
          <w:tab w:val="left" w:pos="36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W.2 </w:t>
      </w:r>
      <w:r>
        <w:rPr>
          <w:sz w:val="24"/>
          <w:szCs w:val="24"/>
        </w:rPr>
        <w:tab/>
      </w:r>
      <w:hyperlink r:id="rId26" w:history="1">
        <w:r>
          <w:rPr>
            <w:rStyle w:val="Hyperlink"/>
            <w:sz w:val="24"/>
            <w:szCs w:val="24"/>
          </w:rPr>
          <w:t>Advances in Uncertainty Quantification Methods, Algorithms and Applications (UQAW 2015) Jan 06 2015 - Jan 09 2015, KAUST</w:t>
        </w:r>
      </w:hyperlink>
    </w:p>
    <w:p w:rsidR="00711C78" w:rsidRDefault="00711C78">
      <w:pPr>
        <w:tabs>
          <w:tab w:val="left" w:pos="90"/>
          <w:tab w:val="left" w:pos="36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W.3 </w:t>
      </w:r>
      <w:r>
        <w:rPr>
          <w:sz w:val="24"/>
          <w:szCs w:val="24"/>
        </w:rPr>
        <w:tab/>
      </w:r>
      <w:hyperlink r:id="rId27" w:history="1">
        <w:r>
          <w:rPr>
            <w:rStyle w:val="Hyperlink"/>
            <w:sz w:val="24"/>
            <w:szCs w:val="24"/>
          </w:rPr>
          <w:t>Advances in Uncertainty Quantification Methods, Algorithms and Applications (UQAW 2014) Jan 06 2014 - Jan 10 2014, KAUST.</w:t>
        </w:r>
      </w:hyperlink>
    </w:p>
    <w:p w:rsidR="00711C78" w:rsidRDefault="00711C78">
      <w:pPr>
        <w:tabs>
          <w:tab w:val="left" w:pos="90"/>
          <w:tab w:val="left" w:pos="360"/>
        </w:tabs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W.4 </w:t>
      </w:r>
      <w:r>
        <w:rPr>
          <w:sz w:val="24"/>
          <w:szCs w:val="24"/>
        </w:rPr>
        <w:tab/>
      </w:r>
      <w:hyperlink r:id="rId28" w:history="1">
        <w:r>
          <w:rPr>
            <w:rStyle w:val="Hyperlink"/>
            <w:sz w:val="24"/>
            <w:szCs w:val="24"/>
          </w:rPr>
          <w:t>Scalable Hierarchical Algorithms for eXtreme Computing (SHAXC-2), April 2014, KAUST</w:t>
        </w:r>
      </w:hyperlink>
      <w:r>
        <w:rPr>
          <w:sz w:val="24"/>
          <w:szCs w:val="24"/>
        </w:rPr>
        <w:t>.</w:t>
      </w:r>
    </w:p>
    <w:p w:rsidR="00711C78" w:rsidRDefault="00711C78">
      <w:pPr>
        <w:tabs>
          <w:tab w:val="left" w:pos="90"/>
          <w:tab w:val="left" w:pos="360"/>
        </w:tabs>
        <w:ind w:left="90"/>
        <w:jc w:val="both"/>
        <w:rPr>
          <w:sz w:val="24"/>
          <w:szCs w:val="24"/>
        </w:rPr>
      </w:pPr>
    </w:p>
    <w:p w:rsidR="00711C78" w:rsidRDefault="00711C78">
      <w:pPr>
        <w:tabs>
          <w:tab w:val="left" w:pos="1890"/>
        </w:tabs>
        <w:jc w:val="both"/>
        <w:rPr>
          <w:b/>
          <w:sz w:val="24"/>
          <w:szCs w:val="24"/>
        </w:rPr>
      </w:pPr>
    </w:p>
    <w:p w:rsidR="00711C78" w:rsidRDefault="00711C78">
      <w:pPr>
        <w:tabs>
          <w:tab w:val="left" w:pos="1890"/>
        </w:tabs>
        <w:jc w:val="both"/>
        <w:rPr>
          <w:bCs/>
          <w:sz w:val="24"/>
          <w:szCs w:val="24"/>
        </w:rPr>
      </w:pPr>
      <w:r>
        <w:rPr>
          <w:b/>
          <w:sz w:val="24"/>
          <w:szCs w:val="24"/>
        </w:rPr>
        <w:t>Talks/Presentations</w:t>
      </w:r>
    </w:p>
    <w:p w:rsidR="00711C78" w:rsidRDefault="00711C78">
      <w:pPr>
        <w:tabs>
          <w:tab w:val="left" w:pos="189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[Further information available at: </w:t>
      </w:r>
    </w:p>
    <w:p w:rsidR="00711C78" w:rsidRDefault="00711C78">
      <w:pPr>
        <w:tabs>
          <w:tab w:val="left" w:pos="1890"/>
        </w:tabs>
        <w:jc w:val="both"/>
        <w:rPr>
          <w:sz w:val="24"/>
          <w:szCs w:val="24"/>
        </w:rPr>
      </w:pPr>
      <w:r>
        <w:rPr>
          <w:bCs/>
          <w:sz w:val="24"/>
          <w:szCs w:val="24"/>
        </w:rPr>
        <w:t>https://stochastic_numerics.kaust.edu.sa/Pages/LitvinenkoAlexander-Talks.aspx]</w:t>
      </w:r>
    </w:p>
    <w:p w:rsidR="00711C78" w:rsidRDefault="00711C78">
      <w:pPr>
        <w:tabs>
          <w:tab w:val="left" w:pos="1890"/>
        </w:tabs>
        <w:jc w:val="both"/>
        <w:rPr>
          <w:sz w:val="24"/>
          <w:szCs w:val="24"/>
        </w:rPr>
      </w:pPr>
    </w:p>
    <w:p w:rsidR="00711C78" w:rsidRDefault="00711C78">
      <w:pPr>
        <w:tabs>
          <w:tab w:val="left" w:pos="189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Invited Talks</w:t>
      </w:r>
    </w:p>
    <w:p w:rsidR="00CD4B49" w:rsidRPr="00682220" w:rsidRDefault="00CD4B49" w:rsidP="00682220">
      <w:pPr>
        <w:suppressAutoHyphens w:val="0"/>
        <w:ind w:left="360" w:hanging="360"/>
        <w:rPr>
          <w:rFonts w:ascii="Times" w:hAnsi="Times"/>
          <w:sz w:val="18"/>
          <w:szCs w:val="18"/>
        </w:rPr>
      </w:pPr>
      <w:r w:rsidRPr="00682220">
        <w:rPr>
          <w:rFonts w:ascii="Times" w:hAnsi="Times"/>
          <w:sz w:val="18"/>
          <w:szCs w:val="18"/>
        </w:rPr>
        <w:t></w:t>
      </w:r>
      <w:r w:rsidRPr="00682220">
        <w:rPr>
          <w:rFonts w:ascii="Times" w:hAnsi="Times"/>
          <w:sz w:val="18"/>
          <w:szCs w:val="18"/>
        </w:rPr>
        <w:t></w:t>
      </w:r>
      <w:r w:rsidRPr="00682220">
        <w:rPr>
          <w:rFonts w:ascii="Times" w:hAnsi="Times"/>
          <w:sz w:val="18"/>
          <w:szCs w:val="18"/>
        </w:rPr>
        <w:t></w:t>
      </w:r>
      <w:r w:rsidRPr="00682220">
        <w:rPr>
          <w:rFonts w:ascii="Times" w:hAnsi="Times"/>
          <w:sz w:val="18"/>
          <w:szCs w:val="18"/>
        </w:rPr>
        <w:tab/>
        <w:t>Low-rank tensor methods for solving PDEs with uncertain coefficients, University of Edinburgh, March 2017.</w:t>
      </w:r>
    </w:p>
    <w:p w:rsidR="00CD4B49" w:rsidRPr="00682220" w:rsidRDefault="00CD4B49" w:rsidP="00682220">
      <w:pPr>
        <w:tabs>
          <w:tab w:val="left" w:pos="720"/>
        </w:tabs>
        <w:ind w:left="360" w:hanging="360"/>
        <w:jc w:val="both"/>
        <w:rPr>
          <w:rFonts w:ascii="Times" w:hAnsi="Times"/>
          <w:sz w:val="18"/>
          <w:szCs w:val="18"/>
        </w:rPr>
      </w:pPr>
      <w:r w:rsidRPr="00682220">
        <w:rPr>
          <w:rFonts w:ascii="Times" w:hAnsi="Times"/>
          <w:sz w:val="18"/>
          <w:szCs w:val="18"/>
        </w:rPr>
        <w:t>(2)</w:t>
      </w:r>
      <w:r w:rsidRPr="00682220">
        <w:rPr>
          <w:rFonts w:ascii="Times" w:hAnsi="Times"/>
          <w:sz w:val="18"/>
          <w:szCs w:val="18"/>
        </w:rPr>
        <w:tab/>
        <w:t>Low-rank tensor methods for solving PDEs with uncertain coefficients, University of Nottingham, March 2017.</w:t>
      </w:r>
    </w:p>
    <w:p w:rsidR="00711C78" w:rsidRPr="00682220" w:rsidRDefault="00CD4B49" w:rsidP="00682220">
      <w:pPr>
        <w:pStyle w:val="NormalWeb"/>
        <w:spacing w:before="0" w:after="0"/>
        <w:ind w:left="360" w:hanging="360"/>
        <w:rPr>
          <w:rFonts w:ascii="Times" w:hAnsi="Times"/>
          <w:sz w:val="18"/>
          <w:szCs w:val="18"/>
        </w:rPr>
      </w:pPr>
      <w:r w:rsidRPr="00682220">
        <w:rPr>
          <w:rFonts w:ascii="Times" w:hAnsi="Times"/>
          <w:sz w:val="18"/>
          <w:szCs w:val="18"/>
        </w:rPr>
        <w:t xml:space="preserve">(3) </w:t>
      </w:r>
      <w:r w:rsidR="00711C78" w:rsidRPr="00682220">
        <w:rPr>
          <w:rFonts w:ascii="Times" w:hAnsi="Times"/>
          <w:sz w:val="18"/>
          <w:szCs w:val="18"/>
        </w:rPr>
        <w:t xml:space="preserve"> </w:t>
      </w:r>
      <w:r w:rsidRPr="00682220">
        <w:rPr>
          <w:rFonts w:ascii="Times" w:hAnsi="Times"/>
          <w:sz w:val="18"/>
          <w:szCs w:val="18"/>
        </w:rPr>
        <w:tab/>
      </w:r>
      <w:r w:rsidR="00711C78" w:rsidRPr="00682220">
        <w:rPr>
          <w:rFonts w:ascii="Times" w:hAnsi="Times" w:cs="Times"/>
          <w:sz w:val="18"/>
          <w:szCs w:val="18"/>
        </w:rPr>
        <w:t>Low-rank tensor methods for PDEs with uncertain coefficients and Bayesian    Update surrogate, UNSW, Sydney, Australia, February 2017</w:t>
      </w:r>
    </w:p>
    <w:p w:rsidR="00711C78" w:rsidRPr="00682220" w:rsidRDefault="00CD4B49" w:rsidP="00682220">
      <w:pPr>
        <w:pStyle w:val="NormalWeb"/>
        <w:spacing w:before="0" w:after="0"/>
        <w:ind w:left="360" w:hanging="360"/>
        <w:rPr>
          <w:rFonts w:ascii="Times" w:hAnsi="Times"/>
          <w:sz w:val="18"/>
          <w:szCs w:val="18"/>
        </w:rPr>
      </w:pPr>
      <w:r w:rsidRPr="00682220">
        <w:rPr>
          <w:rFonts w:ascii="Times" w:hAnsi="Times"/>
          <w:sz w:val="18"/>
          <w:szCs w:val="18"/>
        </w:rPr>
        <w:t>(4</w:t>
      </w:r>
      <w:r w:rsidR="00682220">
        <w:rPr>
          <w:rFonts w:ascii="Times" w:hAnsi="Times"/>
          <w:sz w:val="18"/>
          <w:szCs w:val="18"/>
        </w:rPr>
        <w:t xml:space="preserve">)   </w:t>
      </w:r>
      <w:r w:rsidR="00711C78" w:rsidRPr="00682220">
        <w:rPr>
          <w:rFonts w:ascii="Times" w:hAnsi="Times" w:cs="Times"/>
          <w:sz w:val="18"/>
          <w:szCs w:val="18"/>
        </w:rPr>
        <w:t>Low-rank tensor methods for PDEs with uncertain coefficients and Bayesian    Update surrogate, Colorado Denver, USA, January 2017</w:t>
      </w:r>
    </w:p>
    <w:p w:rsidR="00711C78" w:rsidRPr="00682220" w:rsidRDefault="00CD4B49" w:rsidP="00682220">
      <w:pPr>
        <w:ind w:left="360" w:hanging="360"/>
        <w:jc w:val="both"/>
        <w:rPr>
          <w:rFonts w:ascii="Times" w:hAnsi="Times"/>
          <w:sz w:val="18"/>
          <w:szCs w:val="18"/>
        </w:rPr>
      </w:pPr>
      <w:r w:rsidRPr="00682220">
        <w:rPr>
          <w:rFonts w:ascii="Times" w:hAnsi="Times"/>
          <w:sz w:val="18"/>
          <w:szCs w:val="18"/>
        </w:rPr>
        <w:t>(5</w:t>
      </w:r>
      <w:r w:rsidR="00711C78" w:rsidRPr="00682220">
        <w:rPr>
          <w:rFonts w:ascii="Times" w:hAnsi="Times"/>
          <w:sz w:val="18"/>
          <w:szCs w:val="18"/>
        </w:rPr>
        <w:t>)</w:t>
      </w:r>
      <w:r w:rsidR="00711C78" w:rsidRPr="00682220">
        <w:rPr>
          <w:rFonts w:ascii="Times" w:hAnsi="Times"/>
          <w:sz w:val="18"/>
          <w:szCs w:val="18"/>
        </w:rPr>
        <w:tab/>
        <w:t>Numerical methods for solving stochastic PDEs in Tensor Train data format, Leuven, Belgium, July 2016.</w:t>
      </w:r>
    </w:p>
    <w:p w:rsidR="00711C78" w:rsidRPr="00682220" w:rsidRDefault="00CD4B49" w:rsidP="00682220">
      <w:pPr>
        <w:widowControl w:val="0"/>
        <w:suppressAutoHyphens w:val="0"/>
        <w:autoSpaceDE w:val="0"/>
        <w:ind w:left="360" w:hanging="360"/>
        <w:jc w:val="both"/>
        <w:rPr>
          <w:rFonts w:ascii="Times" w:hAnsi="Times"/>
          <w:sz w:val="18"/>
          <w:szCs w:val="18"/>
        </w:rPr>
      </w:pPr>
      <w:r w:rsidRPr="00682220">
        <w:rPr>
          <w:rFonts w:ascii="Times" w:hAnsi="Times"/>
          <w:sz w:val="18"/>
          <w:szCs w:val="18"/>
        </w:rPr>
        <w:t>(6</w:t>
      </w:r>
      <w:r w:rsidR="00711C78" w:rsidRPr="00682220">
        <w:rPr>
          <w:rFonts w:ascii="Times" w:hAnsi="Times"/>
          <w:sz w:val="18"/>
          <w:szCs w:val="18"/>
        </w:rPr>
        <w:t>)</w:t>
      </w:r>
      <w:r w:rsidR="00711C78" w:rsidRPr="00682220">
        <w:rPr>
          <w:rFonts w:ascii="Times" w:hAnsi="Times"/>
          <w:sz w:val="18"/>
          <w:szCs w:val="18"/>
        </w:rPr>
        <w:tab/>
      </w:r>
      <w:hyperlink r:id="rId29" w:history="1">
        <w:r w:rsidR="00711C78" w:rsidRPr="00682220">
          <w:rPr>
            <w:rStyle w:val="Hyperlink"/>
            <w:rFonts w:ascii="Times" w:hAnsi="Times"/>
            <w:sz w:val="18"/>
            <w:szCs w:val="18"/>
          </w:rPr>
          <w:t xml:space="preserve">Numerical methods for solving stochastic partial differential equations in the Tensor Train format </w:t>
        </w:r>
      </w:hyperlink>
      <w:r w:rsidR="00711C78" w:rsidRPr="00682220">
        <w:rPr>
          <w:rFonts w:ascii="Times" w:hAnsi="Times"/>
          <w:sz w:val="18"/>
          <w:szCs w:val="18"/>
        </w:rPr>
        <w:t>, Aug. 18, 2015, Leipzig.</w:t>
      </w:r>
    </w:p>
    <w:p w:rsidR="00711C78" w:rsidRPr="00682220" w:rsidRDefault="00CD4B49" w:rsidP="00682220">
      <w:pPr>
        <w:widowControl w:val="0"/>
        <w:suppressAutoHyphens w:val="0"/>
        <w:autoSpaceDE w:val="0"/>
        <w:ind w:left="360" w:hanging="360"/>
        <w:jc w:val="both"/>
        <w:rPr>
          <w:rFonts w:ascii="Times" w:hAnsi="Times"/>
          <w:sz w:val="18"/>
          <w:szCs w:val="18"/>
        </w:rPr>
      </w:pPr>
      <w:r w:rsidRPr="00682220">
        <w:rPr>
          <w:rFonts w:ascii="Times" w:hAnsi="Times"/>
          <w:sz w:val="18"/>
          <w:szCs w:val="18"/>
        </w:rPr>
        <w:t>(7</w:t>
      </w:r>
      <w:r w:rsidR="00711C78" w:rsidRPr="00682220">
        <w:rPr>
          <w:rFonts w:ascii="Times" w:hAnsi="Times"/>
          <w:sz w:val="18"/>
          <w:szCs w:val="18"/>
        </w:rPr>
        <w:t>)</w:t>
      </w:r>
      <w:r w:rsidR="00711C78" w:rsidRPr="00682220">
        <w:rPr>
          <w:rFonts w:ascii="Times" w:hAnsi="Times"/>
          <w:sz w:val="18"/>
          <w:szCs w:val="18"/>
        </w:rPr>
        <w:tab/>
      </w:r>
      <w:hyperlink r:id="rId30" w:history="1">
        <w:r w:rsidR="00711C78" w:rsidRPr="00682220">
          <w:rPr>
            <w:rStyle w:val="Hyperlink"/>
            <w:rFonts w:ascii="Times" w:hAnsi="Times"/>
            <w:sz w:val="18"/>
            <w:szCs w:val="18"/>
          </w:rPr>
          <w:t xml:space="preserve">Introduction into hierarchical matrix technique, </w:t>
        </w:r>
      </w:hyperlink>
      <w:r w:rsidR="00711C78" w:rsidRPr="00682220">
        <w:rPr>
          <w:rFonts w:ascii="Times" w:hAnsi="Times"/>
          <w:sz w:val="18"/>
          <w:szCs w:val="18"/>
        </w:rPr>
        <w:t>July 2015, group "Computational Methods in Systems and Control Theory" of Prof. P. Benner, Max Planck Institute for Dynamics of Complex Technical Systems, Magdeburg, Germany.</w:t>
      </w:r>
    </w:p>
    <w:p w:rsidR="00711C78" w:rsidRPr="00682220" w:rsidRDefault="00CD4B49" w:rsidP="00682220">
      <w:pPr>
        <w:ind w:left="360" w:hanging="360"/>
        <w:jc w:val="both"/>
        <w:rPr>
          <w:rFonts w:ascii="Times" w:hAnsi="Times"/>
          <w:sz w:val="18"/>
          <w:szCs w:val="18"/>
        </w:rPr>
      </w:pPr>
      <w:r w:rsidRPr="00682220">
        <w:rPr>
          <w:rFonts w:ascii="Times" w:hAnsi="Times"/>
          <w:sz w:val="18"/>
          <w:szCs w:val="18"/>
        </w:rPr>
        <w:t>(8</w:t>
      </w:r>
      <w:r w:rsidR="00711C78" w:rsidRPr="00682220">
        <w:rPr>
          <w:rFonts w:ascii="Times" w:hAnsi="Times"/>
          <w:sz w:val="18"/>
          <w:szCs w:val="18"/>
        </w:rPr>
        <w:t>)</w:t>
      </w:r>
      <w:r w:rsidR="00711C78" w:rsidRPr="00682220">
        <w:rPr>
          <w:rFonts w:ascii="Times" w:hAnsi="Times"/>
          <w:sz w:val="18"/>
          <w:szCs w:val="18"/>
        </w:rPr>
        <w:tab/>
      </w:r>
      <w:hyperlink r:id="rId31" w:history="1">
        <w:r w:rsidR="00711C78" w:rsidRPr="00682220">
          <w:rPr>
            <w:rStyle w:val="Hyperlink"/>
            <w:rFonts w:ascii="Times" w:hAnsi="Times"/>
            <w:sz w:val="18"/>
            <w:szCs w:val="18"/>
          </w:rPr>
          <w:t>Response Surface in low-rank Tensor Train Format for Uncertainty Quantification</w:t>
        </w:r>
      </w:hyperlink>
      <w:r w:rsidR="00711C78" w:rsidRPr="00682220">
        <w:rPr>
          <w:rFonts w:ascii="Times" w:hAnsi="Times"/>
          <w:sz w:val="18"/>
          <w:szCs w:val="18"/>
        </w:rPr>
        <w:t>, August 2014, WIAS Berlin, Germany.</w:t>
      </w:r>
    </w:p>
    <w:p w:rsidR="00711C78" w:rsidRPr="00682220" w:rsidRDefault="00CD4B49" w:rsidP="00682220">
      <w:pPr>
        <w:ind w:left="360" w:hanging="360"/>
        <w:jc w:val="both"/>
        <w:rPr>
          <w:rFonts w:ascii="Times" w:hAnsi="Times"/>
          <w:sz w:val="18"/>
          <w:szCs w:val="18"/>
        </w:rPr>
      </w:pPr>
      <w:r w:rsidRPr="00682220">
        <w:rPr>
          <w:rFonts w:ascii="Times" w:hAnsi="Times"/>
          <w:sz w:val="18"/>
          <w:szCs w:val="18"/>
        </w:rPr>
        <w:t>(9</w:t>
      </w:r>
      <w:r w:rsidR="00711C78" w:rsidRPr="00682220">
        <w:rPr>
          <w:rFonts w:ascii="Times" w:hAnsi="Times"/>
          <w:sz w:val="18"/>
          <w:szCs w:val="18"/>
        </w:rPr>
        <w:t>)</w:t>
      </w:r>
      <w:r w:rsidR="00711C78" w:rsidRPr="00682220">
        <w:rPr>
          <w:rFonts w:ascii="Times" w:hAnsi="Times"/>
          <w:sz w:val="18"/>
          <w:szCs w:val="18"/>
        </w:rPr>
        <w:tab/>
        <w:t>Data sparse approximation of the Karhunen-Loeve expansion, Oberwolfach Mini-Workshop: Numerical Upscaling for Media with Deterministic and Stochastic Heterogeneity, Germany, 02.2013.</w:t>
      </w:r>
    </w:p>
    <w:p w:rsidR="00711C78" w:rsidRPr="00682220" w:rsidRDefault="00CD4B49" w:rsidP="00682220">
      <w:pPr>
        <w:ind w:left="360" w:hanging="360"/>
        <w:jc w:val="both"/>
        <w:rPr>
          <w:rFonts w:ascii="Times" w:hAnsi="Times"/>
          <w:sz w:val="18"/>
          <w:szCs w:val="18"/>
        </w:rPr>
      </w:pPr>
      <w:r w:rsidRPr="00682220">
        <w:rPr>
          <w:rFonts w:ascii="Times" w:hAnsi="Times"/>
          <w:sz w:val="18"/>
          <w:szCs w:val="18"/>
        </w:rPr>
        <w:t>(10</w:t>
      </w:r>
      <w:r w:rsidR="00711C78" w:rsidRPr="00682220">
        <w:rPr>
          <w:rFonts w:ascii="Times" w:hAnsi="Times"/>
          <w:sz w:val="18"/>
          <w:szCs w:val="18"/>
        </w:rPr>
        <w:t>)</w:t>
      </w:r>
      <w:r w:rsidR="00711C78" w:rsidRPr="00682220">
        <w:rPr>
          <w:rFonts w:ascii="Times" w:hAnsi="Times"/>
          <w:sz w:val="18"/>
          <w:szCs w:val="18"/>
        </w:rPr>
        <w:tab/>
        <w:t>Sampling and Low-Rank Tensor Approximations, Oberwolfach Workshop Numerical Methods for PDE Constrained Optimization with Uncertain Data, Germany, 01.2013.</w:t>
      </w:r>
    </w:p>
    <w:p w:rsidR="00711C78" w:rsidRPr="00682220" w:rsidRDefault="00CD4B49" w:rsidP="00682220">
      <w:pPr>
        <w:ind w:left="360" w:hanging="360"/>
        <w:jc w:val="both"/>
        <w:rPr>
          <w:rFonts w:ascii="Times" w:hAnsi="Times"/>
          <w:sz w:val="18"/>
          <w:szCs w:val="18"/>
        </w:rPr>
      </w:pPr>
      <w:r w:rsidRPr="00682220">
        <w:rPr>
          <w:rFonts w:ascii="Times" w:hAnsi="Times"/>
          <w:sz w:val="18"/>
          <w:szCs w:val="18"/>
        </w:rPr>
        <w:t>(11</w:t>
      </w:r>
      <w:r w:rsidR="00711C78" w:rsidRPr="00682220">
        <w:rPr>
          <w:rFonts w:ascii="Times" w:hAnsi="Times"/>
          <w:sz w:val="18"/>
          <w:szCs w:val="18"/>
        </w:rPr>
        <w:t>)</w:t>
      </w:r>
      <w:r w:rsidR="00711C78" w:rsidRPr="00682220">
        <w:rPr>
          <w:rFonts w:ascii="Times" w:hAnsi="Times"/>
          <w:sz w:val="18"/>
          <w:szCs w:val="18"/>
        </w:rPr>
        <w:tab/>
        <w:t>Low-rank direct Bayesian update of polynomial chaos coefficients, GAMM Activity Group Applied and Numerical Linear Algebra Workshop, Bremen, Germany, 22.09.2011.</w:t>
      </w:r>
    </w:p>
    <w:p w:rsidR="00711C78" w:rsidRPr="00682220" w:rsidRDefault="00CD4B49" w:rsidP="00682220">
      <w:pPr>
        <w:widowControl w:val="0"/>
        <w:suppressAutoHyphens w:val="0"/>
        <w:autoSpaceDE w:val="0"/>
        <w:spacing w:after="240"/>
        <w:ind w:left="360" w:hanging="360"/>
        <w:jc w:val="both"/>
        <w:rPr>
          <w:rFonts w:ascii="Times" w:hAnsi="Times"/>
          <w:b/>
          <w:sz w:val="18"/>
          <w:szCs w:val="18"/>
        </w:rPr>
      </w:pPr>
      <w:r w:rsidRPr="00682220">
        <w:rPr>
          <w:rFonts w:ascii="Times" w:hAnsi="Times"/>
          <w:sz w:val="18"/>
          <w:szCs w:val="18"/>
        </w:rPr>
        <w:t>(12</w:t>
      </w:r>
      <w:r w:rsidR="00711C78" w:rsidRPr="00682220">
        <w:rPr>
          <w:rFonts w:ascii="Times" w:hAnsi="Times"/>
          <w:sz w:val="18"/>
          <w:szCs w:val="18"/>
        </w:rPr>
        <w:t>)</w:t>
      </w:r>
      <w:r w:rsidR="00711C78" w:rsidRPr="00682220">
        <w:rPr>
          <w:rFonts w:ascii="Times" w:hAnsi="Times"/>
          <w:sz w:val="18"/>
          <w:szCs w:val="18"/>
        </w:rPr>
        <w:tab/>
        <w:t>Data sparse approximation of the Karhunen-Loeve expansion, Workshop at HU Berlin, organized by C. Carstensen, Germany, 2008.</w:t>
      </w:r>
    </w:p>
    <w:p w:rsidR="00711C78" w:rsidRDefault="00FA3F83">
      <w:pPr>
        <w:tabs>
          <w:tab w:val="left" w:pos="1890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Contributed </w:t>
      </w:r>
      <w:r w:rsidR="00711C78">
        <w:rPr>
          <w:b/>
          <w:sz w:val="24"/>
          <w:szCs w:val="24"/>
        </w:rPr>
        <w:t>Talks</w:t>
      </w:r>
    </w:p>
    <w:p w:rsidR="00BD5DEE" w:rsidRPr="00682220" w:rsidRDefault="00BD5DEE" w:rsidP="00682220">
      <w:pPr>
        <w:tabs>
          <w:tab w:val="left" w:pos="1890"/>
        </w:tabs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(0)   Parallel hierarchical matrices for parameter estimation via maximization of the likelihood, SIAM UQ 2018, Orange County, California, USA, 2018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(1)</w:t>
      </w:r>
      <w:r w:rsidRPr="00682220">
        <w:rPr>
          <w:sz w:val="18"/>
          <w:szCs w:val="18"/>
        </w:rPr>
        <w:tab/>
        <w:t>Likelihood approximation with hierarchical matrices for large spatial datasets, 7th Workshop on High-Dimensional Approximation, Sydney, Australia, Feb. 13-17, 2017.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(2)</w:t>
      </w:r>
      <w:r w:rsidRPr="00682220">
        <w:rPr>
          <w:sz w:val="18"/>
          <w:szCs w:val="18"/>
        </w:rPr>
        <w:tab/>
        <w:t>Tensor completion techniques in Dat</w:t>
      </w:r>
      <w:r w:rsidR="001D3C64" w:rsidRPr="00682220">
        <w:rPr>
          <w:sz w:val="18"/>
          <w:szCs w:val="18"/>
        </w:rPr>
        <w:t>a Assimilation, Bayesian Update</w:t>
      </w:r>
      <w:r w:rsidRPr="00682220">
        <w:rPr>
          <w:sz w:val="18"/>
          <w:szCs w:val="18"/>
        </w:rPr>
        <w:t xml:space="preserve"> and UQ problems, SIAM CSE, Atlanta, Feb. 27, 2017.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(3)</w:t>
      </w:r>
      <w:r w:rsidRPr="00682220">
        <w:rPr>
          <w:sz w:val="18"/>
          <w:szCs w:val="18"/>
        </w:rPr>
        <w:tab/>
        <w:t>Approximation of non-linear Bayesian Update for inverse problems, Inverse Problems &amp; Modeling and Simulation, Fethiye, Turkey, May 2016.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(4)</w:t>
      </w:r>
      <w:r w:rsidRPr="00682220">
        <w:rPr>
          <w:sz w:val="18"/>
          <w:szCs w:val="18"/>
        </w:rPr>
        <w:tab/>
        <w:t>Non-linear approximation of Bayesian Update, ENKF Workshop, Norway, May 2016.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(5)</w:t>
      </w:r>
      <w:r w:rsidRPr="00682220">
        <w:rPr>
          <w:sz w:val="18"/>
          <w:szCs w:val="18"/>
        </w:rPr>
        <w:tab/>
      </w:r>
      <w:hyperlink r:id="rId32" w:history="1">
        <w:r w:rsidRPr="00682220">
          <w:rPr>
            <w:rStyle w:val="Hyperlink"/>
            <w:sz w:val="18"/>
            <w:szCs w:val="18"/>
          </w:rPr>
          <w:t xml:space="preserve">Hierarchical matrix techniques for maximum likelihood covariance estimation, </w:t>
        </w:r>
      </w:hyperlink>
      <w:hyperlink r:id="rId33" w:history="1">
        <w:r w:rsidRPr="00682220">
          <w:rPr>
            <w:rStyle w:val="Hyperlink"/>
            <w:sz w:val="18"/>
            <w:szCs w:val="18"/>
          </w:rPr>
          <w:t>The Third Scalable Hierarchical Algorithms for eXtreme Computing (SHAXC-3) workshop</w:t>
        </w:r>
      </w:hyperlink>
      <w:r w:rsidRPr="00682220">
        <w:rPr>
          <w:rStyle w:val="Strong"/>
          <w:b w:val="0"/>
          <w:sz w:val="18"/>
          <w:szCs w:val="18"/>
        </w:rPr>
        <w:t>, King Abdullah University of Science and Technology</w:t>
      </w:r>
      <w:r w:rsidRPr="00682220">
        <w:rPr>
          <w:b/>
          <w:sz w:val="18"/>
          <w:szCs w:val="18"/>
        </w:rPr>
        <w:t xml:space="preserve">, </w:t>
      </w:r>
      <w:r w:rsidRPr="00682220">
        <w:rPr>
          <w:sz w:val="18"/>
          <w:szCs w:val="18"/>
        </w:rPr>
        <w:t>May 2016.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(6)</w:t>
      </w:r>
      <w:r w:rsidRPr="00682220">
        <w:rPr>
          <w:sz w:val="18"/>
          <w:szCs w:val="18"/>
        </w:rPr>
        <w:tab/>
      </w:r>
      <w:hyperlink r:id="rId34" w:history="1">
        <w:r w:rsidRPr="00682220">
          <w:rPr>
            <w:rStyle w:val="Hyperlink"/>
            <w:sz w:val="18"/>
            <w:szCs w:val="18"/>
          </w:rPr>
          <w:t>Hierarchical matrix techniques for maximum likelihood covariance estimation,</w:t>
        </w:r>
      </w:hyperlink>
      <w:r w:rsidRPr="00682220">
        <w:rPr>
          <w:sz w:val="18"/>
          <w:szCs w:val="18"/>
        </w:rPr>
        <w:t xml:space="preserve"> SIAM UQ, Lausanne, April 2016.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(7)</w:t>
      </w:r>
      <w:r w:rsidRPr="00682220">
        <w:rPr>
          <w:sz w:val="18"/>
          <w:szCs w:val="18"/>
        </w:rPr>
        <w:tab/>
      </w:r>
      <w:hyperlink r:id="rId35" w:history="1">
        <w:r w:rsidRPr="00682220">
          <w:rPr>
            <w:rStyle w:val="Hyperlink"/>
            <w:sz w:val="18"/>
            <w:szCs w:val="18"/>
          </w:rPr>
          <w:t>Possible applications of low-rank tensors in statistics and UQ</w:t>
        </w:r>
      </w:hyperlink>
      <w:r w:rsidRPr="00682220">
        <w:rPr>
          <w:sz w:val="18"/>
          <w:szCs w:val="18"/>
        </w:rPr>
        <w:t xml:space="preserve">. Hausdorff School 2016: Low-rank Tensor Techniques in Numerical Analysis and Optimization, Bonn, Germany, April 2016. 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(8)</w:t>
      </w:r>
      <w:r w:rsidRPr="00682220">
        <w:rPr>
          <w:sz w:val="18"/>
          <w:szCs w:val="18"/>
        </w:rPr>
        <w:tab/>
        <w:t>Hierarchical matrix techniques for maximum likelihood covariance estimation, GAMM Conference, 7-11 March 2016, Braunschweig, Germany.</w:t>
      </w:r>
    </w:p>
    <w:p w:rsidR="00711C78" w:rsidRPr="00682220" w:rsidRDefault="00711C78" w:rsidP="00682220">
      <w:pPr>
        <w:widowControl w:val="0"/>
        <w:suppressAutoHyphens w:val="0"/>
        <w:autoSpaceDE w:val="0"/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(9)</w:t>
      </w:r>
      <w:r w:rsidRPr="00682220">
        <w:rPr>
          <w:sz w:val="18"/>
          <w:szCs w:val="18"/>
        </w:rPr>
        <w:tab/>
      </w:r>
      <w:hyperlink r:id="rId36" w:history="1">
        <w:r w:rsidRPr="00682220">
          <w:rPr>
            <w:rStyle w:val="Hyperlink"/>
            <w:sz w:val="18"/>
            <w:szCs w:val="18"/>
          </w:rPr>
          <w:t>Fast and cheap approximation of large covariance matrix with hierarchical matrix technique</w:t>
        </w:r>
      </w:hyperlink>
      <w:r w:rsidRPr="00682220">
        <w:rPr>
          <w:sz w:val="18"/>
          <w:szCs w:val="18"/>
        </w:rPr>
        <w:t>, UQAW Workshop, 5-11 Jan. 2016, KAUST.</w:t>
      </w:r>
    </w:p>
    <w:p w:rsidR="00711C78" w:rsidRPr="00682220" w:rsidRDefault="00711C78" w:rsidP="00682220">
      <w:pPr>
        <w:widowControl w:val="0"/>
        <w:suppressAutoHyphens w:val="0"/>
        <w:autoSpaceDE w:val="0"/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(10)</w:t>
      </w:r>
      <w:r w:rsidRPr="00682220">
        <w:rPr>
          <w:sz w:val="18"/>
          <w:szCs w:val="18"/>
        </w:rPr>
        <w:tab/>
      </w:r>
      <w:hyperlink r:id="rId37" w:history="1">
        <w:r w:rsidRPr="00682220">
          <w:rPr>
            <w:rStyle w:val="Hyperlink"/>
            <w:sz w:val="18"/>
            <w:szCs w:val="18"/>
          </w:rPr>
          <w:t xml:space="preserve">Polynomial Chaos Expansion of random coefficients and the solution of stochastic partial differential equations in the Tensor Train format, </w:t>
        </w:r>
      </w:hyperlink>
      <w:r w:rsidRPr="00682220">
        <w:rPr>
          <w:sz w:val="18"/>
          <w:szCs w:val="18"/>
        </w:rPr>
        <w:t>Aug. 10-14, 2015, ICIAM in Beijing, China</w:t>
      </w:r>
    </w:p>
    <w:p w:rsidR="00711C78" w:rsidRPr="00682220" w:rsidRDefault="00711C78" w:rsidP="00682220">
      <w:pPr>
        <w:widowControl w:val="0"/>
        <w:suppressAutoHyphens w:val="0"/>
        <w:autoSpaceDE w:val="0"/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(11)</w:t>
      </w:r>
      <w:r w:rsidRPr="00682220">
        <w:rPr>
          <w:sz w:val="18"/>
          <w:szCs w:val="18"/>
        </w:rPr>
        <w:tab/>
      </w:r>
      <w:hyperlink r:id="rId38" w:history="1">
        <w:r w:rsidRPr="00682220">
          <w:rPr>
            <w:rStyle w:val="Hyperlink"/>
            <w:sz w:val="18"/>
            <w:szCs w:val="18"/>
          </w:rPr>
          <w:t xml:space="preserve">Efficient Analysis of High Dimensional Data in Tensor Formats, </w:t>
        </w:r>
      </w:hyperlink>
      <w:r w:rsidRPr="00682220">
        <w:rPr>
          <w:sz w:val="18"/>
          <w:szCs w:val="18"/>
        </w:rPr>
        <w:t xml:space="preserve"> Aug. 10-14, 2015, ICIAM in Beijing, China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(12)</w:t>
      </w:r>
      <w:r w:rsidRPr="00682220">
        <w:rPr>
          <w:sz w:val="18"/>
          <w:szCs w:val="18"/>
        </w:rPr>
        <w:tab/>
        <w:t>Sampling and low-rank tensor Approximation of the Response Surface, UMRIDA UQ Workshop, TU Delft, 15 April, 2015.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(13)</w:t>
      </w:r>
      <w:r w:rsidRPr="00682220">
        <w:rPr>
          <w:sz w:val="18"/>
          <w:szCs w:val="18"/>
        </w:rPr>
        <w:tab/>
      </w:r>
      <w:hyperlink r:id="rId39" w:history="1">
        <w:r w:rsidRPr="00682220">
          <w:rPr>
            <w:rStyle w:val="Hyperlink"/>
            <w:sz w:val="18"/>
            <w:szCs w:val="18"/>
          </w:rPr>
          <w:t>Polynomial Chaos Expansion of random coefficients and the solution of stochastic partial differential equations in the Tensor Train format</w:t>
        </w:r>
      </w:hyperlink>
      <w:r w:rsidRPr="00682220">
        <w:rPr>
          <w:sz w:val="18"/>
          <w:szCs w:val="18"/>
        </w:rPr>
        <w:t>, SIAM CSE, Salt Lake City, USA, 2015.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(14)</w:t>
      </w:r>
      <w:r w:rsidRPr="00682220">
        <w:rPr>
          <w:sz w:val="18"/>
          <w:szCs w:val="18"/>
        </w:rPr>
        <w:tab/>
      </w:r>
      <w:hyperlink r:id="rId40" w:history="1">
        <w:r w:rsidRPr="00682220">
          <w:rPr>
            <w:rStyle w:val="Hyperlink"/>
            <w:sz w:val="18"/>
            <w:szCs w:val="18"/>
          </w:rPr>
          <w:t>Response Surface in low-rank Tensor Train Format for Uncertainty Quantification</w:t>
        </w:r>
      </w:hyperlink>
      <w:r w:rsidRPr="00682220">
        <w:rPr>
          <w:sz w:val="18"/>
          <w:szCs w:val="18"/>
        </w:rPr>
        <w:t>, September 2014, University of Stuttgart, Germany.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(15)</w:t>
      </w:r>
      <w:r w:rsidRPr="00682220">
        <w:rPr>
          <w:sz w:val="18"/>
          <w:szCs w:val="18"/>
        </w:rPr>
        <w:tab/>
      </w:r>
      <w:hyperlink r:id="rId41" w:history="1">
        <w:r w:rsidRPr="00682220">
          <w:rPr>
            <w:rStyle w:val="Hyperlink"/>
            <w:sz w:val="18"/>
            <w:szCs w:val="18"/>
          </w:rPr>
          <w:t>Inverse Problems and Uncertainty Quantification​</w:t>
        </w:r>
      </w:hyperlink>
      <w:r w:rsidRPr="00682220">
        <w:rPr>
          <w:sz w:val="18"/>
          <w:szCs w:val="18"/>
        </w:rPr>
        <w:t>, December 2014, Hong Kong, Conference IPOC2014.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(16)</w:t>
      </w:r>
      <w:r w:rsidRPr="00682220">
        <w:rPr>
          <w:sz w:val="18"/>
          <w:szCs w:val="18"/>
        </w:rPr>
        <w:tab/>
      </w:r>
      <w:hyperlink r:id="rId42" w:history="1">
        <w:r w:rsidRPr="00682220">
          <w:rPr>
            <w:rStyle w:val="Hyperlink"/>
            <w:sz w:val="18"/>
            <w:szCs w:val="18"/>
          </w:rPr>
          <w:t>Response Surface in low-rank Tensor Train Format for Uncertainty Quantification</w:t>
        </w:r>
      </w:hyperlink>
      <w:r w:rsidRPr="00682220">
        <w:rPr>
          <w:sz w:val="18"/>
          <w:szCs w:val="18"/>
        </w:rPr>
        <w:t>, SHAXC, Workshop at KAUST, April 2014.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(17)</w:t>
      </w:r>
      <w:r w:rsidRPr="00682220">
        <w:rPr>
          <w:sz w:val="18"/>
          <w:szCs w:val="18"/>
        </w:rPr>
        <w:tab/>
      </w:r>
      <w:hyperlink r:id="rId43" w:history="1">
        <w:r w:rsidRPr="00682220">
          <w:rPr>
            <w:rStyle w:val="Hyperlink"/>
            <w:sz w:val="18"/>
            <w:szCs w:val="18"/>
          </w:rPr>
          <w:t>Implementation of Non-linear Bayesian Update of Random Variables​</w:t>
        </w:r>
      </w:hyperlink>
      <w:r w:rsidRPr="00682220">
        <w:rPr>
          <w:sz w:val="18"/>
          <w:szCs w:val="18"/>
        </w:rPr>
        <w:t>, SIAM UQ Conference, USA, March 2014.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(18)</w:t>
      </w:r>
      <w:r w:rsidRPr="00682220">
        <w:rPr>
          <w:sz w:val="18"/>
          <w:szCs w:val="18"/>
        </w:rPr>
        <w:tab/>
        <w:t>Efficient Analysis of High Dimensional Data in Tensor Formats, KAUST, 04.2013Non-sampling functional approximation of linear and non-linear Bayesian Update, GAMM Conference, Novi Sad, Serbia, 03.2013.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(19)</w:t>
      </w:r>
      <w:r w:rsidRPr="00682220">
        <w:rPr>
          <w:sz w:val="18"/>
          <w:szCs w:val="18"/>
        </w:rPr>
        <w:tab/>
        <w:t>Non-sampling functional approximation of linear and non-linear Bayesian Update, SIAM CSE Conference, Boston, USA, 02.2013.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(20)</w:t>
      </w:r>
      <w:r w:rsidRPr="00682220">
        <w:rPr>
          <w:sz w:val="18"/>
          <w:szCs w:val="18"/>
        </w:rPr>
        <w:tab/>
        <w:t>Non-sampling functional approximation of linear and non-linear Bayesian Update, GAMM Seminar, MIS MPG Leipzig, Germany, 01.2013.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(21)</w:t>
      </w:r>
      <w:r w:rsidRPr="00682220">
        <w:rPr>
          <w:sz w:val="18"/>
          <w:szCs w:val="18"/>
        </w:rPr>
        <w:tab/>
        <w:t>Tensor Approximation Methods for Parameter Identification, SIAM Conference on Applied Linear Algebra, Valencia, Spain, 06.2012.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(22)</w:t>
      </w:r>
      <w:r w:rsidRPr="00682220">
        <w:rPr>
          <w:sz w:val="18"/>
          <w:szCs w:val="18"/>
        </w:rPr>
        <w:tab/>
        <w:t xml:space="preserve">Uncertainty Quantification in Numerical Aerodynamics, SIAM UQ Conference, Raleigh, NC, USA, 04.2012. 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(23)</w:t>
      </w:r>
      <w:r w:rsidRPr="00682220">
        <w:rPr>
          <w:sz w:val="18"/>
          <w:szCs w:val="18"/>
        </w:rPr>
        <w:tab/>
        <w:t>Efficient Analysis of High Dimensional Data in Tensor Formats, SIAM UQ Conference, Raleigh, NC, USA, 04.2012.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(24)</w:t>
      </w:r>
      <w:r w:rsidRPr="00682220">
        <w:rPr>
          <w:sz w:val="18"/>
          <w:szCs w:val="18"/>
        </w:rPr>
        <w:tab/>
        <w:t>Uncertainty Quantification in numerical Aerodynamic via low-rank Response Surface, GAMM Conference, Darmstadt, Germany, 03.2012.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(25)</w:t>
      </w:r>
      <w:r w:rsidRPr="00682220">
        <w:rPr>
          <w:sz w:val="18"/>
          <w:szCs w:val="18"/>
        </w:rPr>
        <w:tab/>
        <w:t>Efficient Analysis of High Dimensional Data in Tensor Formats, Workshop High-Order Numerical Approximation for Partial Differential Equations, Hausdorff Center for Mathematics, University of Bonn, Germany, 02.2012.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(26)</w:t>
      </w:r>
      <w:r w:rsidRPr="00682220">
        <w:rPr>
          <w:sz w:val="18"/>
          <w:szCs w:val="18"/>
        </w:rPr>
        <w:tab/>
        <w:t>Efficient Analysis of High Dimensional Data in Tensor Formats, GAMM Seminar Analysis and Numerical Methods in Higher Dimensions, Leipzig, 01.2012.</w:t>
      </w:r>
    </w:p>
    <w:p w:rsidR="00711C78" w:rsidRPr="00CD4B49" w:rsidRDefault="00711C78">
      <w:pPr>
        <w:ind w:left="720"/>
        <w:jc w:val="both"/>
        <w:rPr>
          <w:sz w:val="22"/>
          <w:szCs w:val="22"/>
        </w:rPr>
      </w:pPr>
    </w:p>
    <w:p w:rsidR="00711C78" w:rsidRDefault="00CD68F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Seminar</w:t>
      </w:r>
      <w:r w:rsidR="00711C78">
        <w:rPr>
          <w:b/>
          <w:sz w:val="24"/>
          <w:szCs w:val="24"/>
        </w:rPr>
        <w:t xml:space="preserve"> Talks</w:t>
      </w:r>
    </w:p>
    <w:p w:rsidR="00711C78" w:rsidRPr="00682220" w:rsidRDefault="00711C78" w:rsidP="00682220">
      <w:pPr>
        <w:widowControl w:val="0"/>
        <w:suppressAutoHyphens w:val="0"/>
        <w:autoSpaceDE w:val="0"/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(1)</w:t>
      </w:r>
      <w:r w:rsidRPr="00682220">
        <w:rPr>
          <w:sz w:val="18"/>
          <w:szCs w:val="18"/>
        </w:rPr>
        <w:tab/>
      </w:r>
      <w:r w:rsidRPr="00682220">
        <w:rPr>
          <w:sz w:val="18"/>
          <w:szCs w:val="18"/>
        </w:rPr>
        <w:fldChar w:fldCharType="begin"/>
      </w:r>
      <w:r w:rsidRPr="00682220">
        <w:rPr>
          <w:sz w:val="18"/>
          <w:szCs w:val="18"/>
        </w:rPr>
        <w:instrText xml:space="preserve"> HYPERLINK "https://stochastic_numerics.kaust.edu.sa/Documents/pdf seminars/Litvinenko_ECRC_Oct2015.pdf"</w:instrText>
      </w:r>
      <w:r w:rsidRPr="00682220">
        <w:rPr>
          <w:sz w:val="18"/>
          <w:szCs w:val="18"/>
        </w:rPr>
      </w:r>
      <w:r w:rsidRPr="00682220">
        <w:rPr>
          <w:sz w:val="18"/>
          <w:szCs w:val="18"/>
        </w:rPr>
        <w:fldChar w:fldCharType="separate"/>
      </w:r>
      <w:r w:rsidRPr="00682220">
        <w:rPr>
          <w:rStyle w:val="Hyperlink"/>
          <w:sz w:val="18"/>
          <w:szCs w:val="18"/>
        </w:rPr>
        <w:t xml:space="preserve">Introductory talk in Extreme Computing Research Center, </w:t>
      </w:r>
      <w:r w:rsidRPr="00682220">
        <w:rPr>
          <w:sz w:val="18"/>
          <w:szCs w:val="18"/>
        </w:rPr>
        <w:fldChar w:fldCharType="end"/>
      </w:r>
      <w:r w:rsidRPr="00682220">
        <w:rPr>
          <w:sz w:val="18"/>
          <w:szCs w:val="18"/>
        </w:rPr>
        <w:t>Oct. 2015, KAUST. 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(2)</w:t>
      </w:r>
      <w:r w:rsidRPr="00682220">
        <w:rPr>
          <w:sz w:val="18"/>
          <w:szCs w:val="18"/>
        </w:rPr>
        <w:tab/>
      </w:r>
      <w:hyperlink r:id="rId44" w:history="1">
        <w:r w:rsidRPr="00682220">
          <w:rPr>
            <w:rStyle w:val="Hyperlink"/>
            <w:sz w:val="18"/>
            <w:szCs w:val="18"/>
          </w:rPr>
          <w:t>Overview of numerical methods for Uncertainty Quantification</w:t>
        </w:r>
      </w:hyperlink>
      <w:r w:rsidRPr="00682220">
        <w:rPr>
          <w:sz w:val="18"/>
          <w:szCs w:val="18"/>
        </w:rPr>
        <w:t>, CS Graduate Seminar, KAUST, May 2014.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(3)</w:t>
      </w:r>
      <w:r w:rsidRPr="00682220">
        <w:rPr>
          <w:sz w:val="18"/>
          <w:szCs w:val="18"/>
        </w:rPr>
        <w:tab/>
      </w:r>
      <w:hyperlink r:id="rId45" w:history="1">
        <w:r w:rsidRPr="00682220">
          <w:rPr>
            <w:rStyle w:val="Hyperlink"/>
            <w:sz w:val="18"/>
            <w:szCs w:val="18"/>
          </w:rPr>
          <w:t>Application of Hierarchical matrices for domain decomposition</w:t>
        </w:r>
      </w:hyperlink>
      <w:r w:rsidRPr="00682220">
        <w:rPr>
          <w:sz w:val="18"/>
          <w:szCs w:val="18"/>
        </w:rPr>
        <w:t>, KAUST, SRI UQ, 2014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(4)</w:t>
      </w:r>
      <w:r w:rsidRPr="00682220">
        <w:rPr>
          <w:sz w:val="18"/>
          <w:szCs w:val="18"/>
        </w:rPr>
        <w:tab/>
      </w:r>
      <w:hyperlink r:id="rId46" w:history="1">
        <w:r w:rsidRPr="00682220">
          <w:rPr>
            <w:rStyle w:val="Hyperlink"/>
            <w:sz w:val="18"/>
            <w:szCs w:val="18"/>
          </w:rPr>
          <w:t>AMCS Graduate Seminar: Scalable hierarchical algorithms for PDEs and UQ</w:t>
        </w:r>
      </w:hyperlink>
      <w:r w:rsidRPr="00682220">
        <w:rPr>
          <w:sz w:val="18"/>
          <w:szCs w:val="18"/>
        </w:rPr>
        <w:t>, KAUST, April 2014.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(5)</w:t>
      </w:r>
      <w:r w:rsidRPr="00682220">
        <w:rPr>
          <w:sz w:val="18"/>
          <w:szCs w:val="18"/>
        </w:rPr>
        <w:tab/>
      </w:r>
      <w:hyperlink r:id="rId47" w:history="1">
        <w:r w:rsidRPr="00682220">
          <w:rPr>
            <w:rStyle w:val="Hyperlink"/>
            <w:sz w:val="18"/>
            <w:szCs w:val="18"/>
          </w:rPr>
          <w:t>Uncertainty Quantification, Inverse Problems and application</w:t>
        </w:r>
      </w:hyperlink>
      <w:r w:rsidRPr="00682220">
        <w:rPr>
          <w:sz w:val="18"/>
          <w:szCs w:val="18"/>
        </w:rPr>
        <w:t>, KICP Meeting, KAUST, April 2014.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(6)</w:t>
      </w:r>
      <w:r w:rsidRPr="00682220">
        <w:rPr>
          <w:sz w:val="18"/>
          <w:szCs w:val="18"/>
        </w:rPr>
        <w:tab/>
        <w:t>Response Surface in low-rank Tensor Train Format for Uncertainty Quantification, May 2014, KAUST.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(7)</w:t>
      </w:r>
      <w:r w:rsidRPr="00682220">
        <w:rPr>
          <w:sz w:val="18"/>
          <w:szCs w:val="18"/>
        </w:rPr>
        <w:tab/>
        <w:t>AMCS Graduate Seminar: Scalable hierarchical algorithms for PDEs and UQ Alexander Litvinenko and Rio Yokota, KAUST, April 2014.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(8)</w:t>
      </w:r>
      <w:r w:rsidRPr="00682220">
        <w:rPr>
          <w:sz w:val="18"/>
          <w:szCs w:val="18"/>
        </w:rPr>
        <w:tab/>
        <w:t>Research project meeting, Talk in MIS MPI Leipzig, Germany, 04.2013.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(9)</w:t>
      </w:r>
      <w:r w:rsidRPr="00682220">
        <w:rPr>
          <w:sz w:val="18"/>
          <w:szCs w:val="18"/>
        </w:rPr>
        <w:tab/>
        <w:t>Sampling-free linear Bayesian update of polynomial chaos representations, Research Seminar on TU Braunschweig, 12.2012.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(10)</w:t>
      </w:r>
      <w:r w:rsidRPr="00682220">
        <w:rPr>
          <w:sz w:val="18"/>
          <w:szCs w:val="18"/>
        </w:rPr>
        <w:tab/>
        <w:t>Multi-linear algebra and different tensor formats with applications, Research Seminar Technische Universität Braunschweig, Germany, 05.2012.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(11)</w:t>
      </w:r>
      <w:r w:rsidRPr="00682220">
        <w:rPr>
          <w:sz w:val="18"/>
          <w:szCs w:val="18"/>
        </w:rPr>
        <w:tab/>
        <w:t>Low-rank direct Bayesian update of polynomial chaos coefficients, GAMM Activity Group Applied and Numerical Linear Algebra Workshop, Bremen, Germany, 22.09.2011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(12)</w:t>
      </w:r>
      <w:r w:rsidRPr="00682220">
        <w:rPr>
          <w:sz w:val="18"/>
          <w:szCs w:val="18"/>
        </w:rPr>
        <w:tab/>
        <w:t xml:space="preserve">Uncertainties Quantification and Data Compression in numerical Aerodynamics, GAMM conference, Graz, Austria, 19.04.2011. 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(13)</w:t>
      </w:r>
      <w:r w:rsidRPr="00682220">
        <w:rPr>
          <w:sz w:val="18"/>
          <w:szCs w:val="18"/>
        </w:rPr>
        <w:tab/>
        <w:t>Low-rank response surface with application in numerical aerodynamic, 1st International Symposium on Uncertainty Modelling in Engineering (ISUME), CVUT Prague, Czech Republic, 02.05.2011.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(14)</w:t>
      </w:r>
      <w:r w:rsidRPr="00682220">
        <w:rPr>
          <w:sz w:val="18"/>
          <w:szCs w:val="18"/>
        </w:rPr>
        <w:tab/>
        <w:t>Efficient Analysis of High Dimensional Data in Tensor Formats, Workshop on Sparse Grids, Hausdorff Research Institute for Mathematics, Bonn, Germany, 05.2011.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(15)</w:t>
      </w:r>
      <w:r w:rsidRPr="00682220">
        <w:rPr>
          <w:sz w:val="18"/>
          <w:szCs w:val="18"/>
        </w:rPr>
        <w:tab/>
        <w:t>Uncertainties Quantification and Data Compression in numerical Aerodynamics, SIAM CSE conference, Reno, USA, 1.03.2011.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(16)</w:t>
      </w:r>
      <w:r w:rsidRPr="00682220">
        <w:rPr>
          <w:sz w:val="18"/>
          <w:szCs w:val="18"/>
        </w:rPr>
        <w:tab/>
        <w:t>Low-rank data format for uncertainty quantification. SMTDA-2010 International Conference, Crete, Greece, 08.-11.06.2010.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(17)</w:t>
      </w:r>
      <w:r w:rsidRPr="00682220">
        <w:rPr>
          <w:sz w:val="18"/>
          <w:szCs w:val="18"/>
        </w:rPr>
        <w:tab/>
        <w:t>Sparse data formats and efficient numerical methods for uncertainties quantification in numerical aerodynamics. IV European Congress on Computational Mechanics (ECCM IV): Solids, Structures and Coupled Problems in Engineering, Paris, France, 16.-21.05.2010.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(18)</w:t>
      </w:r>
      <w:r w:rsidRPr="00682220">
        <w:rPr>
          <w:sz w:val="18"/>
          <w:szCs w:val="18"/>
        </w:rPr>
        <w:tab/>
        <w:t>Sparse data formats and efficient numerical methods for uncertainties quantification in numerical aerodynamics. Fourth International Workshop on the Numerical Analysis of Stochastic Partial Differential Equations, TU Bergakademie, Freiberg, Germany, 20-21.09.2010.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(19)</w:t>
      </w:r>
      <w:r w:rsidRPr="00682220">
        <w:rPr>
          <w:sz w:val="18"/>
          <w:szCs w:val="18"/>
        </w:rPr>
        <w:tab/>
        <w:t>Sparse data representation of random fields, GAMM 2009, Germany.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(20)</w:t>
      </w:r>
      <w:r w:rsidRPr="00682220">
        <w:rPr>
          <w:sz w:val="18"/>
          <w:szCs w:val="18"/>
        </w:rPr>
        <w:tab/>
        <w:t>Numerical methods for stochastic transport equation, SIAM Geosciences, Leipzig, Germany, 2009.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(21)</w:t>
      </w:r>
      <w:r w:rsidRPr="00682220">
        <w:rPr>
          <w:sz w:val="18"/>
          <w:szCs w:val="18"/>
        </w:rPr>
        <w:tab/>
      </w:r>
      <w:hyperlink r:id="rId48" w:history="1">
        <w:r w:rsidRPr="00682220">
          <w:rPr>
            <w:rStyle w:val="Hyperlink"/>
            <w:sz w:val="18"/>
            <w:szCs w:val="18"/>
          </w:rPr>
          <w:t>Application of sparse tensor techniques for solving stochastic transport equation​</w:t>
        </w:r>
      </w:hyperlink>
      <w:r w:rsidRPr="00682220">
        <w:rPr>
          <w:sz w:val="18"/>
          <w:szCs w:val="18"/>
        </w:rPr>
        <w:t>, Inverse problems conference, Vienna, Austria, 2009.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(22)</w:t>
      </w:r>
      <w:r w:rsidRPr="00682220">
        <w:rPr>
          <w:sz w:val="18"/>
          <w:szCs w:val="18"/>
        </w:rPr>
        <w:tab/>
        <w:t xml:space="preserve">Data sparse approximation of the Karhunen-Loeve expansion, GAMM Meeting, MIS MPI Leipzig, Germany, 2008. 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(23)</w:t>
      </w:r>
      <w:r w:rsidRPr="00682220">
        <w:rPr>
          <w:sz w:val="18"/>
          <w:szCs w:val="18"/>
        </w:rPr>
        <w:tab/>
        <w:t>Sparse techniques for information extraction in stochastic PDEs, Bonn, Germany, 2008.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(24)</w:t>
      </w:r>
      <w:r w:rsidRPr="00682220">
        <w:rPr>
          <w:sz w:val="18"/>
          <w:szCs w:val="18"/>
        </w:rPr>
        <w:tab/>
        <w:t xml:space="preserve">Quantification of uncertainties in angle of attack and Mach number​, NODESIM-CFD Workshop on Quantification of CFD Uncertainties, Brussel, Belgium, 2009. </w:t>
      </w:r>
    </w:p>
    <w:p w:rsidR="00711C78" w:rsidRPr="00CD4B49" w:rsidRDefault="00711C78">
      <w:pPr>
        <w:widowControl w:val="0"/>
        <w:suppressAutoHyphens w:val="0"/>
        <w:autoSpaceDE w:val="0"/>
        <w:ind w:left="720"/>
        <w:jc w:val="both"/>
        <w:rPr>
          <w:sz w:val="22"/>
          <w:szCs w:val="22"/>
        </w:rPr>
      </w:pPr>
    </w:p>
    <w:p w:rsidR="00711C78" w:rsidRDefault="00711C78">
      <w:pPr>
        <w:tabs>
          <w:tab w:val="left" w:pos="1890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Technology Transfer:  Project Meetings and Talks for Industry Partners 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(1)</w:t>
      </w:r>
      <w:r w:rsidRPr="00682220">
        <w:rPr>
          <w:sz w:val="18"/>
          <w:szCs w:val="18"/>
        </w:rPr>
        <w:tab/>
      </w:r>
      <w:hyperlink r:id="rId49" w:history="1">
        <w:r w:rsidRPr="00682220">
          <w:rPr>
            <w:rStyle w:val="Hyperlink"/>
            <w:sz w:val="18"/>
            <w:szCs w:val="18"/>
          </w:rPr>
          <w:t>Uncertainty Quantification with applications</w:t>
        </w:r>
      </w:hyperlink>
      <w:r w:rsidRPr="00682220">
        <w:rPr>
          <w:sz w:val="18"/>
          <w:szCs w:val="18"/>
        </w:rPr>
        <w:t xml:space="preserve">, presentation for </w:t>
      </w:r>
      <w:hyperlink r:id="rId50" w:history="1">
        <w:r w:rsidRPr="00682220">
          <w:rPr>
            <w:rStyle w:val="Hyperlink"/>
            <w:sz w:val="18"/>
            <w:szCs w:val="18"/>
          </w:rPr>
          <w:t>Veolia, 18. Dec. 2015, KAUST</w:t>
        </w:r>
      </w:hyperlink>
      <w:r w:rsidRPr="00682220">
        <w:rPr>
          <w:sz w:val="18"/>
          <w:szCs w:val="18"/>
        </w:rPr>
        <w:t>.</w:t>
      </w:r>
    </w:p>
    <w:p w:rsidR="00711C78" w:rsidRPr="00682220" w:rsidRDefault="00711C78" w:rsidP="00682220">
      <w:pPr>
        <w:widowControl w:val="0"/>
        <w:suppressAutoHyphens w:val="0"/>
        <w:autoSpaceDE w:val="0"/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(2)</w:t>
      </w:r>
      <w:r w:rsidRPr="00682220">
        <w:rPr>
          <w:sz w:val="18"/>
          <w:szCs w:val="18"/>
        </w:rPr>
        <w:tab/>
      </w:r>
      <w:hyperlink r:id="rId51" w:history="1">
        <w:r w:rsidRPr="00682220">
          <w:rPr>
            <w:rStyle w:val="Hyperlink"/>
            <w:sz w:val="18"/>
            <w:szCs w:val="18"/>
          </w:rPr>
          <w:t>Low-rank tensor approximation of big data</w:t>
        </w:r>
      </w:hyperlink>
      <w:r w:rsidRPr="00682220">
        <w:rPr>
          <w:sz w:val="18"/>
          <w:szCs w:val="18"/>
        </w:rPr>
        <w:t>, Nov. 25, 2015, meeting with Aramco, KAUST.</w:t>
      </w:r>
    </w:p>
    <w:p w:rsidR="00711C78" w:rsidRPr="00682220" w:rsidRDefault="00711C78" w:rsidP="00682220">
      <w:pPr>
        <w:widowControl w:val="0"/>
        <w:suppressAutoHyphens w:val="0"/>
        <w:autoSpaceDE w:val="0"/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(3)</w:t>
      </w:r>
      <w:r w:rsidRPr="00682220">
        <w:rPr>
          <w:sz w:val="18"/>
          <w:szCs w:val="18"/>
        </w:rPr>
        <w:tab/>
      </w:r>
      <w:hyperlink r:id="rId52" w:history="1">
        <w:r w:rsidRPr="00682220">
          <w:rPr>
            <w:rStyle w:val="Hyperlink"/>
            <w:sz w:val="18"/>
            <w:szCs w:val="18"/>
          </w:rPr>
          <w:t>Uncertainty quantification with applications</w:t>
        </w:r>
      </w:hyperlink>
      <w:r w:rsidRPr="00682220">
        <w:rPr>
          <w:sz w:val="18"/>
          <w:szCs w:val="18"/>
        </w:rPr>
        <w:t xml:space="preserve"> , Nov. 17, 2015, meeting with Aramco, KAUST.</w:t>
      </w:r>
    </w:p>
    <w:p w:rsidR="00711C78" w:rsidRPr="00682220" w:rsidRDefault="00711C78" w:rsidP="00682220">
      <w:pPr>
        <w:widowControl w:val="0"/>
        <w:suppressAutoHyphens w:val="0"/>
        <w:autoSpaceDE w:val="0"/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(4)</w:t>
      </w:r>
      <w:r w:rsidRPr="00682220">
        <w:rPr>
          <w:sz w:val="18"/>
          <w:szCs w:val="18"/>
        </w:rPr>
        <w:tab/>
      </w:r>
      <w:hyperlink r:id="rId53" w:history="1">
        <w:r w:rsidRPr="00682220">
          <w:rPr>
            <w:rStyle w:val="Hyperlink"/>
            <w:sz w:val="18"/>
            <w:szCs w:val="18"/>
          </w:rPr>
          <w:t xml:space="preserve">Introduction to tensors: different formats, arithmetics, ranks, few examples, </w:t>
        </w:r>
      </w:hyperlink>
      <w:r w:rsidRPr="00682220">
        <w:rPr>
          <w:sz w:val="18"/>
          <w:szCs w:val="18"/>
        </w:rPr>
        <w:t>Goethe University Frankfurt, Germany, July 23, 2015.</w:t>
      </w:r>
    </w:p>
    <w:p w:rsidR="00711C78" w:rsidRPr="00682220" w:rsidRDefault="00711C78" w:rsidP="00682220">
      <w:pPr>
        <w:widowControl w:val="0"/>
        <w:suppressAutoHyphens w:val="0"/>
        <w:autoSpaceDE w:val="0"/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(5)</w:t>
      </w:r>
      <w:r w:rsidRPr="00682220">
        <w:rPr>
          <w:sz w:val="18"/>
          <w:szCs w:val="18"/>
        </w:rPr>
        <w:tab/>
      </w:r>
      <w:hyperlink r:id="rId54" w:history="1">
        <w:r w:rsidRPr="00682220">
          <w:rPr>
            <w:rStyle w:val="Hyperlink"/>
            <w:sz w:val="18"/>
            <w:szCs w:val="18"/>
          </w:rPr>
          <w:t>Level sets</w:t>
        </w:r>
      </w:hyperlink>
      <w:r w:rsidRPr="00682220">
        <w:rPr>
          <w:sz w:val="18"/>
          <w:szCs w:val="18"/>
        </w:rPr>
        <w:t xml:space="preserve">, April 20-23, 2015, Aramco, Dhahran, Saudi Arabia. 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(6)</w:t>
      </w:r>
      <w:r w:rsidRPr="00682220">
        <w:rPr>
          <w:sz w:val="18"/>
          <w:szCs w:val="18"/>
        </w:rPr>
        <w:tab/>
      </w:r>
      <w:hyperlink r:id="rId55" w:history="1">
        <w:r w:rsidRPr="00682220">
          <w:rPr>
            <w:rStyle w:val="Hyperlink"/>
            <w:sz w:val="18"/>
            <w:szCs w:val="18"/>
          </w:rPr>
          <w:t>Uncertainty Quantification and Risk Management, Meeting with industry partner LaFarge Company​</w:t>
        </w:r>
      </w:hyperlink>
      <w:r w:rsidRPr="00682220">
        <w:rPr>
          <w:sz w:val="18"/>
          <w:szCs w:val="18"/>
        </w:rPr>
        <w:t>, KAUST, April 2014.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(7)</w:t>
      </w:r>
      <w:r w:rsidRPr="00682220">
        <w:rPr>
          <w:sz w:val="18"/>
          <w:szCs w:val="18"/>
        </w:rPr>
        <w:tab/>
      </w:r>
      <w:hyperlink r:id="rId56" w:history="1">
        <w:r w:rsidRPr="00682220">
          <w:rPr>
            <w:rStyle w:val="Hyperlink"/>
            <w:sz w:val="18"/>
            <w:szCs w:val="18"/>
          </w:rPr>
          <w:t>Response Surface and its low-rank update for uncertainty quantification in reservoir modeling</w:t>
        </w:r>
      </w:hyperlink>
      <w:r w:rsidRPr="00682220">
        <w:rPr>
          <w:sz w:val="18"/>
          <w:szCs w:val="18"/>
        </w:rPr>
        <w:t>, Meeting with Aramco, April 2014.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(8)</w:t>
      </w:r>
      <w:r w:rsidRPr="00682220">
        <w:rPr>
          <w:sz w:val="18"/>
          <w:szCs w:val="18"/>
        </w:rPr>
        <w:tab/>
        <w:t>Uncertainty Quantification with application in geology, Meeting with Maaden, KAUST, October 2013.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(9)</w:t>
      </w:r>
      <w:r w:rsidRPr="00682220">
        <w:rPr>
          <w:sz w:val="18"/>
          <w:szCs w:val="18"/>
        </w:rPr>
        <w:tab/>
        <w:t>Efficient Uncertainty Quantification for the Complete Field Solution, MUNA Final Project meeting, DLR Braunschweig, Germany, 10.2012.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(10)</w:t>
      </w:r>
      <w:r w:rsidRPr="00682220">
        <w:rPr>
          <w:sz w:val="18"/>
          <w:szCs w:val="18"/>
        </w:rPr>
        <w:tab/>
        <w:t xml:space="preserve">Non-linear Bayesian Update, CODECS Project meeting, RWTH Aachen, Aachen, 05.2012. 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(11)</w:t>
      </w:r>
      <w:r w:rsidRPr="00682220">
        <w:rPr>
          <w:sz w:val="18"/>
          <w:szCs w:val="18"/>
        </w:rPr>
        <w:tab/>
        <w:t>Efficient Analysis of High Dimensional Data in Tensor Formats, University of Trier, Germany, 02.2012.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(12)</w:t>
      </w:r>
      <w:r w:rsidRPr="00682220">
        <w:rPr>
          <w:sz w:val="18"/>
          <w:szCs w:val="18"/>
        </w:rPr>
        <w:tab/>
        <w:t>Bayesian Update in low-rank tensor format, Workshop on Matrix Equations and Tensor Techniques, Aachen, Germany, 22.11.2011.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(13)</w:t>
      </w:r>
      <w:r w:rsidRPr="00682220">
        <w:rPr>
          <w:sz w:val="18"/>
          <w:szCs w:val="18"/>
        </w:rPr>
        <w:tab/>
        <w:t>Project meeting. Low-rank approximation and Bayesian update, University of Trier, 11.11.2011.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(14)</w:t>
      </w:r>
      <w:r w:rsidRPr="00682220">
        <w:rPr>
          <w:sz w:val="18"/>
          <w:szCs w:val="18"/>
        </w:rPr>
        <w:tab/>
        <w:t>Low-rank approximation and Bayesian update, University of Stuttgart, Germany, 31.05.2011.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(15)</w:t>
      </w:r>
      <w:r w:rsidRPr="00682220">
        <w:rPr>
          <w:sz w:val="18"/>
          <w:szCs w:val="18"/>
        </w:rPr>
        <w:tab/>
        <w:t>Numerical methods for quantification of uncertainties in stochastic aerodynamics, MUNA Workshop, DLR Braunschweig, Germany, 2009.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(16)</w:t>
      </w:r>
      <w:r w:rsidRPr="00682220">
        <w:rPr>
          <w:sz w:val="18"/>
          <w:szCs w:val="18"/>
        </w:rPr>
        <w:tab/>
        <w:t xml:space="preserve">Quantification of uncertainties in the angle of attack and Mach number, MUNA Project meeting, RWTH Aachen, Germany, 2009. 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(17)</w:t>
      </w:r>
      <w:r w:rsidRPr="00682220">
        <w:rPr>
          <w:sz w:val="18"/>
          <w:szCs w:val="18"/>
        </w:rPr>
        <w:tab/>
        <w:t>Numerical methods for quantification of uncertainties in stochastic aerodynamics, MUNA Project meeting, Braunschweig, 2009.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(18)</w:t>
      </w:r>
      <w:r w:rsidRPr="00682220">
        <w:rPr>
          <w:sz w:val="18"/>
          <w:szCs w:val="18"/>
        </w:rPr>
        <w:tab/>
        <w:t xml:space="preserve">Comparison of Monte Carlo and sparse grids methods, Stuttgart, Germany 2009. 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(19)</w:t>
      </w:r>
      <w:r w:rsidRPr="00682220">
        <w:rPr>
          <w:sz w:val="18"/>
          <w:szCs w:val="18"/>
        </w:rPr>
        <w:tab/>
        <w:t>Stochastic framework for turbulence modeling, MUNA Project meeting, RWTH Aachen, Germany, 2008.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(20)</w:t>
      </w:r>
      <w:r w:rsidRPr="00682220">
        <w:rPr>
          <w:sz w:val="18"/>
          <w:szCs w:val="18"/>
        </w:rPr>
        <w:tab/>
        <w:t xml:space="preserve">Mathematical methods for quantification of uncertainties in stochastic Navier-Stokes Equation, DLR, Germany, 2008. </w:t>
      </w:r>
    </w:p>
    <w:p w:rsidR="00711C78" w:rsidRP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(21)</w:t>
      </w:r>
      <w:r w:rsidRPr="00682220">
        <w:rPr>
          <w:sz w:val="18"/>
          <w:szCs w:val="18"/>
        </w:rPr>
        <w:tab/>
        <w:t xml:space="preserve">Stochastic numerical methods, MUNA Project meeting, Uni Trier, Germany, 2008. </w:t>
      </w:r>
    </w:p>
    <w:p w:rsidR="00682220" w:rsidRDefault="00711C78" w:rsidP="00682220">
      <w:pPr>
        <w:ind w:left="360" w:hanging="360"/>
        <w:jc w:val="both"/>
        <w:rPr>
          <w:sz w:val="18"/>
          <w:szCs w:val="18"/>
        </w:rPr>
      </w:pPr>
      <w:r w:rsidRPr="00682220">
        <w:rPr>
          <w:sz w:val="18"/>
          <w:szCs w:val="18"/>
        </w:rPr>
        <w:t>(22)</w:t>
      </w:r>
      <w:r w:rsidRPr="00682220">
        <w:rPr>
          <w:sz w:val="18"/>
          <w:szCs w:val="18"/>
        </w:rPr>
        <w:tab/>
        <w:t>Numerical methods for quantification of uncertanties in</w:t>
      </w:r>
      <w:r w:rsidR="006F26EB" w:rsidRPr="00682220">
        <w:rPr>
          <w:sz w:val="18"/>
          <w:szCs w:val="18"/>
        </w:rPr>
        <w:t xml:space="preserve"> </w:t>
      </w:r>
      <w:r w:rsidRPr="00682220">
        <w:rPr>
          <w:sz w:val="18"/>
          <w:szCs w:val="18"/>
        </w:rPr>
        <w:t>stochastic aerodynamics, MUNA Project meeting, Braunschweig, 2008.</w:t>
      </w:r>
    </w:p>
    <w:p w:rsidR="00682220" w:rsidRDefault="00682220" w:rsidP="00682220">
      <w:pPr>
        <w:ind w:left="360" w:hanging="360"/>
        <w:jc w:val="both"/>
        <w:rPr>
          <w:sz w:val="18"/>
          <w:szCs w:val="18"/>
        </w:rPr>
      </w:pPr>
    </w:p>
    <w:p w:rsidR="00682220" w:rsidRDefault="00711C78" w:rsidP="00682220">
      <w:pPr>
        <w:ind w:left="360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Publications</w:t>
      </w:r>
    </w:p>
    <w:p w:rsidR="00200982" w:rsidRPr="00682220" w:rsidRDefault="00200982" w:rsidP="00682220">
      <w:pPr>
        <w:ind w:left="360" w:hanging="360"/>
        <w:jc w:val="both"/>
        <w:rPr>
          <w:sz w:val="24"/>
          <w:szCs w:val="24"/>
        </w:rPr>
      </w:pPr>
      <w:r w:rsidRPr="00BB1D7A">
        <w:rPr>
          <w:b/>
          <w:color w:val="000000"/>
          <w:sz w:val="24"/>
          <w:szCs w:val="24"/>
        </w:rPr>
        <w:t>Peer reviewed Journal papers</w:t>
      </w:r>
    </w:p>
    <w:p w:rsidR="009052D5" w:rsidRPr="00682220" w:rsidRDefault="009052D5" w:rsidP="00CD1DB8">
      <w:pPr>
        <w:widowControl w:val="0"/>
        <w:numPr>
          <w:ilvl w:val="0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b/>
          <w:sz w:val="24"/>
          <w:szCs w:val="24"/>
        </w:rPr>
      </w:pPr>
      <w:r w:rsidRPr="00682220">
        <w:rPr>
          <w:b/>
          <w:sz w:val="24"/>
          <w:szCs w:val="24"/>
        </w:rPr>
        <w:t xml:space="preserve">D. Liu, A. Litvinenko, C. Schillings, V. Schulz, </w:t>
      </w:r>
      <w:r w:rsidRPr="00682220">
        <w:rPr>
          <w:b/>
          <w:i/>
          <w:sz w:val="24"/>
          <w:szCs w:val="24"/>
        </w:rPr>
        <w:t>Quantification of airfoil geometry-induced aerodynamic uncertainties - comparison of approaches</w:t>
      </w:r>
      <w:r w:rsidRPr="00682220">
        <w:rPr>
          <w:b/>
          <w:sz w:val="24"/>
          <w:szCs w:val="24"/>
        </w:rPr>
        <w:t>, SIAM/ASA J. of U</w:t>
      </w:r>
      <w:r w:rsidR="00BD5DEE" w:rsidRPr="00682220">
        <w:rPr>
          <w:b/>
          <w:sz w:val="24"/>
          <w:szCs w:val="24"/>
        </w:rPr>
        <w:t>ncertainty Quantification, Vol. 5, pp. 334-352, 2017</w:t>
      </w:r>
    </w:p>
    <w:p w:rsidR="009052D5" w:rsidRDefault="009052D5" w:rsidP="00CD1DB8">
      <w:pPr>
        <w:numPr>
          <w:ilvl w:val="0"/>
          <w:numId w:val="12"/>
        </w:numPr>
        <w:tabs>
          <w:tab w:val="left" w:pos="360"/>
        </w:tabs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H.G. Matthies, E. Zander, B.V. Rosić, A. Litvinenko, </w:t>
      </w:r>
      <w:hyperlink r:id="rId57" w:history="1">
        <w:r>
          <w:rPr>
            <w:rStyle w:val="Hyperlink"/>
            <w:i/>
            <w:sz w:val="24"/>
            <w:szCs w:val="24"/>
          </w:rPr>
          <w:t>Parameter estimation via conditional expectation: a Bayesian inversion</w:t>
        </w:r>
      </w:hyperlink>
      <w:r>
        <w:rPr>
          <w:sz w:val="24"/>
          <w:szCs w:val="24"/>
        </w:rPr>
        <w:t>, Advanced Modeling and Simulation in Engineering Sciences 3 (1), 24, 2016.</w:t>
      </w:r>
    </w:p>
    <w:p w:rsidR="009052D5" w:rsidRPr="00682220" w:rsidRDefault="009052D5" w:rsidP="00CD1DB8">
      <w:pPr>
        <w:widowControl w:val="0"/>
        <w:numPr>
          <w:ilvl w:val="0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b/>
          <w:sz w:val="24"/>
          <w:szCs w:val="24"/>
        </w:rPr>
      </w:pPr>
      <w:r w:rsidRPr="00682220">
        <w:rPr>
          <w:b/>
          <w:sz w:val="24"/>
          <w:szCs w:val="24"/>
        </w:rPr>
        <w:t xml:space="preserve">H.G. Matthies, E. Zander, B. Rosic, A. Litvinenko, O. Pajonk, </w:t>
      </w:r>
      <w:r w:rsidRPr="00682220">
        <w:rPr>
          <w:b/>
          <w:i/>
          <w:sz w:val="24"/>
          <w:szCs w:val="24"/>
        </w:rPr>
        <w:t>Inverse Problems in a Bayesian Setting</w:t>
      </w:r>
      <w:r w:rsidRPr="00682220">
        <w:rPr>
          <w:b/>
          <w:sz w:val="24"/>
          <w:szCs w:val="24"/>
        </w:rPr>
        <w:t>, Chapter in Computational Methods for Solids and Fluids, Vol. 41 of series Comp. Meth. in Appl. Sciences, pp 245-286, 2016.</w:t>
      </w:r>
    </w:p>
    <w:p w:rsidR="009052D5" w:rsidRPr="00682220" w:rsidRDefault="009052D5" w:rsidP="00CD1DB8">
      <w:pPr>
        <w:widowControl w:val="0"/>
        <w:numPr>
          <w:ilvl w:val="0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b/>
          <w:sz w:val="24"/>
          <w:szCs w:val="24"/>
        </w:rPr>
      </w:pPr>
      <w:r w:rsidRPr="00682220">
        <w:rPr>
          <w:b/>
          <w:sz w:val="24"/>
          <w:szCs w:val="24"/>
        </w:rPr>
        <w:t xml:space="preserve">S. Dolgov, B. N. Khoromskij, A. Litvinenko, H. G. Matthies, </w:t>
      </w:r>
      <w:r w:rsidRPr="00682220">
        <w:rPr>
          <w:b/>
          <w:i/>
          <w:sz w:val="24"/>
          <w:szCs w:val="24"/>
        </w:rPr>
        <w:t>Polynomial Chaos Expansion of random coefficients and the solution of stochastic partial differential equations in the Tensor Train format,</w:t>
      </w:r>
      <w:r w:rsidRPr="00682220">
        <w:rPr>
          <w:b/>
          <w:sz w:val="24"/>
          <w:szCs w:val="24"/>
        </w:rPr>
        <w:t xml:space="preserve"> IAM/ASA J. Uncertainty Quantification 3(1), pp 1109-1135, 2015.</w:t>
      </w:r>
    </w:p>
    <w:p w:rsidR="009052D5" w:rsidRPr="00682220" w:rsidRDefault="009052D5" w:rsidP="00CD1DB8">
      <w:pPr>
        <w:widowControl w:val="0"/>
        <w:numPr>
          <w:ilvl w:val="0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b/>
          <w:sz w:val="24"/>
          <w:szCs w:val="24"/>
        </w:rPr>
      </w:pPr>
      <w:r w:rsidRPr="00682220">
        <w:rPr>
          <w:b/>
          <w:sz w:val="24"/>
          <w:szCs w:val="24"/>
        </w:rPr>
        <w:t>M. Espig, W. Hackbusch, A. Litvinenko, H.G. Matthies, P. Wähnert</w:t>
      </w:r>
      <w:r w:rsidRPr="00682220">
        <w:rPr>
          <w:b/>
          <w:i/>
          <w:sz w:val="24"/>
          <w:szCs w:val="24"/>
        </w:rPr>
        <w:t xml:space="preserve">, </w:t>
      </w:r>
      <w:hyperlink r:id="rId58" w:history="1">
        <w:r w:rsidRPr="00682220">
          <w:rPr>
            <w:rStyle w:val="Hyperlink"/>
            <w:b/>
            <w:i/>
            <w:sz w:val="24"/>
            <w:szCs w:val="24"/>
          </w:rPr>
          <w:t>Efficient low-rank approximation of the stochastic Galerkin matrix in tensor formats</w:t>
        </w:r>
      </w:hyperlink>
      <w:r w:rsidRPr="00682220">
        <w:rPr>
          <w:b/>
          <w:sz w:val="24"/>
          <w:szCs w:val="24"/>
        </w:rPr>
        <w:t>, Computers &amp; Mathematics with Applications 67 (4), 818-829, 2014</w:t>
      </w:r>
    </w:p>
    <w:p w:rsidR="009052D5" w:rsidRDefault="009052D5" w:rsidP="00CD1DB8">
      <w:pPr>
        <w:widowControl w:val="0"/>
        <w:numPr>
          <w:ilvl w:val="0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L. Giraldi, A. Litvinenko, D. Liu, H.G. Matthies, A. Nouy, </w:t>
      </w:r>
      <w:hyperlink r:id="rId59" w:history="1">
        <w:r>
          <w:rPr>
            <w:rStyle w:val="Hyperlink"/>
            <w:i/>
            <w:sz w:val="24"/>
            <w:szCs w:val="24"/>
          </w:rPr>
          <w:t>To Be or Not to Be Intrusive? The Solution of Parametric and Stochastic Equations---the “Plain Vanilla” Galerkin Case</w:t>
        </w:r>
      </w:hyperlink>
      <w:r>
        <w:rPr>
          <w:sz w:val="24"/>
          <w:szCs w:val="24"/>
        </w:rPr>
        <w:t>, SIAM Journal on Scientific Computing 36 (6), A2720-A2744, 2014</w:t>
      </w:r>
    </w:p>
    <w:p w:rsidR="009F5029" w:rsidRDefault="009F5029" w:rsidP="00CD1DB8">
      <w:pPr>
        <w:widowControl w:val="0"/>
        <w:numPr>
          <w:ilvl w:val="0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 Rosic, A. Litvinenko, O. Pajonk and H. G. Matthies, </w:t>
      </w:r>
      <w:r>
        <w:rPr>
          <w:i/>
          <w:iCs/>
          <w:sz w:val="24"/>
          <w:szCs w:val="24"/>
        </w:rPr>
        <w:t>Sampling-free  linear Bayesian update of polynomial chaos representations</w:t>
      </w:r>
      <w:r>
        <w:rPr>
          <w:sz w:val="24"/>
          <w:szCs w:val="24"/>
        </w:rPr>
        <w:t xml:space="preserve">, J. Comp. </w:t>
      </w:r>
      <w:r>
        <w:rPr>
          <w:sz w:val="24"/>
          <w:szCs w:val="24"/>
          <w:lang w:val="de-DE"/>
        </w:rPr>
        <w:t>Physics, 231(2012), pp 5761-5787.</w:t>
      </w:r>
    </w:p>
    <w:p w:rsidR="009F5029" w:rsidRPr="009F5029" w:rsidRDefault="009F5029" w:rsidP="00CD1DB8">
      <w:pPr>
        <w:widowControl w:val="0"/>
        <w:numPr>
          <w:ilvl w:val="0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O. Pajonk, B. Rosic, A. Litvinenko, H. G. Matthies, </w:t>
      </w:r>
      <w:r>
        <w:rPr>
          <w:rFonts w:eastAsia="ABCDEE+Cambria"/>
          <w:i/>
          <w:iCs/>
          <w:sz w:val="24"/>
          <w:szCs w:val="24"/>
        </w:rPr>
        <w:t xml:space="preserve">A Deterministic Filter for non Gaussian Bayesian Estimation, </w:t>
      </w:r>
      <w:r>
        <w:rPr>
          <w:rFonts w:eastAsia="ABCDEE+Cambria"/>
          <w:sz w:val="24"/>
          <w:szCs w:val="24"/>
        </w:rPr>
        <w:t>Physica D: Nonlinear Phenomena, 241(2012), pp.775-788.</w:t>
      </w:r>
    </w:p>
    <w:p w:rsidR="009F5029" w:rsidRDefault="009F5029" w:rsidP="00CD1DB8">
      <w:pPr>
        <w:widowControl w:val="0"/>
        <w:numPr>
          <w:ilvl w:val="0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  <w:lang w:val="de-DE"/>
        </w:rPr>
        <w:t xml:space="preserve">M. Espig, W. Hackbusch, A. Litvinenko, H. G. Matthies, Ph. </w:t>
      </w:r>
      <w:r>
        <w:rPr>
          <w:sz w:val="24"/>
          <w:szCs w:val="24"/>
        </w:rPr>
        <w:t xml:space="preserve">Wähnert, </w:t>
      </w:r>
      <w:r>
        <w:rPr>
          <w:i/>
          <w:sz w:val="24"/>
          <w:szCs w:val="24"/>
        </w:rPr>
        <w:t>Efficient low-rank approximation of the stochastic Galerkin matrix in tensor formats</w:t>
      </w:r>
      <w:r>
        <w:rPr>
          <w:sz w:val="24"/>
          <w:szCs w:val="24"/>
        </w:rPr>
        <w:t xml:space="preserve">, Computers &amp; Mathematics with Applications, (2012), ISSN 0898-1221, 10.1016/j.camwa.2012.10.008. </w:t>
      </w:r>
    </w:p>
    <w:p w:rsidR="009F5029" w:rsidRPr="00682220" w:rsidRDefault="009F5029" w:rsidP="00CD1DB8">
      <w:pPr>
        <w:widowControl w:val="0"/>
        <w:numPr>
          <w:ilvl w:val="0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b/>
          <w:sz w:val="24"/>
          <w:szCs w:val="24"/>
        </w:rPr>
      </w:pPr>
      <w:r w:rsidRPr="00682220">
        <w:rPr>
          <w:b/>
          <w:sz w:val="24"/>
          <w:szCs w:val="24"/>
        </w:rPr>
        <w:t xml:space="preserve">W. Nowak, A. Litvinenko, </w:t>
      </w:r>
      <w:r w:rsidRPr="00682220">
        <w:rPr>
          <w:b/>
          <w:i/>
          <w:sz w:val="24"/>
          <w:szCs w:val="24"/>
        </w:rPr>
        <w:t>Kriging accelerated by orders of magnitude: combining low-rank covariance approximations with FFT-techniques</w:t>
      </w:r>
      <w:r w:rsidRPr="00682220">
        <w:rPr>
          <w:b/>
          <w:sz w:val="24"/>
          <w:szCs w:val="24"/>
        </w:rPr>
        <w:t xml:space="preserve">, Mathematical Geosciences, 01/2013; 45:411-435. DOI: 10.1007/s11004-013-9453-6 </w:t>
      </w:r>
    </w:p>
    <w:p w:rsidR="009F5029" w:rsidRDefault="009F5029" w:rsidP="00CD1DB8">
      <w:pPr>
        <w:pStyle w:val="BodyText"/>
        <w:numPr>
          <w:ilvl w:val="0"/>
          <w:numId w:val="12"/>
        </w:numPr>
        <w:tabs>
          <w:tab w:val="left" w:pos="90"/>
          <w:tab w:val="left" w:pos="360"/>
        </w:tabs>
        <w:spacing w:before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M. Espig, W. Hackbusch, A. Litvinenko, H. G. Matthies and E. Zander</w:t>
      </w:r>
      <w:r>
        <w:rPr>
          <w:i/>
          <w:sz w:val="24"/>
          <w:szCs w:val="24"/>
        </w:rPr>
        <w:t xml:space="preserve">, </w:t>
      </w:r>
      <w:hyperlink r:id="rId60" w:history="1">
        <w:r>
          <w:rPr>
            <w:rStyle w:val="Hyperlink"/>
            <w:i/>
            <w:sz w:val="24"/>
            <w:szCs w:val="24"/>
          </w:rPr>
          <w:t>Efficient Analysis of High Dimensional Data in Tensor Formats</w:t>
        </w:r>
      </w:hyperlink>
      <w:r>
        <w:rPr>
          <w:sz w:val="24"/>
          <w:szCs w:val="24"/>
        </w:rPr>
        <w:t>, Springer Lecture Note series (88) for Computational Science and Engineering, pp 31-56, 2013.</w:t>
      </w:r>
    </w:p>
    <w:p w:rsidR="003374D8" w:rsidRDefault="009F5029" w:rsidP="00CD1DB8">
      <w:pPr>
        <w:pStyle w:val="BodyText"/>
        <w:numPr>
          <w:ilvl w:val="0"/>
          <w:numId w:val="12"/>
        </w:numPr>
        <w:tabs>
          <w:tab w:val="left" w:pos="90"/>
          <w:tab w:val="left" w:pos="360"/>
        </w:tabs>
        <w:spacing w:before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 Rosic, A. Kucerová, J. Sykora, O. Pajonk, A. Litvinenko, H. G. Matthies: </w:t>
      </w:r>
      <w:r>
        <w:rPr>
          <w:i/>
          <w:sz w:val="24"/>
          <w:szCs w:val="24"/>
        </w:rPr>
        <w:t>Parameter Identification in a Probabilistic Setting, Engineering Structures</w:t>
      </w:r>
      <w:r>
        <w:rPr>
          <w:sz w:val="24"/>
          <w:szCs w:val="24"/>
        </w:rPr>
        <w:t xml:space="preserve"> (2013), Vol. 50, pp 179–196, DOI: 10.1016/j.engstruct.2012.12.029.</w:t>
      </w:r>
    </w:p>
    <w:p w:rsidR="00412480" w:rsidRDefault="005B19DD" w:rsidP="00CD1DB8">
      <w:pPr>
        <w:pStyle w:val="BodyText"/>
        <w:numPr>
          <w:ilvl w:val="0"/>
          <w:numId w:val="12"/>
        </w:numPr>
        <w:tabs>
          <w:tab w:val="left" w:pos="90"/>
          <w:tab w:val="left" w:pos="360"/>
        </w:tabs>
        <w:spacing w:before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B.</w:t>
      </w:r>
      <w:r w:rsidR="00412480">
        <w:rPr>
          <w:sz w:val="24"/>
          <w:szCs w:val="24"/>
        </w:rPr>
        <w:t xml:space="preserve">N. Khoromskij, A. Litvinenko, H. G. Matthies, </w:t>
      </w:r>
      <w:r w:rsidR="00412480">
        <w:rPr>
          <w:i/>
          <w:iCs/>
          <w:sz w:val="24"/>
          <w:szCs w:val="24"/>
        </w:rPr>
        <w:t>Application of hierarchical matrices for computing the Karhunen-Loeve expansion</w:t>
      </w:r>
      <w:r w:rsidR="00412480">
        <w:rPr>
          <w:sz w:val="24"/>
          <w:szCs w:val="24"/>
        </w:rPr>
        <w:t>, Springer, Computing, 84:49-67, 2009.</w:t>
      </w:r>
    </w:p>
    <w:p w:rsidR="00412480" w:rsidRDefault="005B19DD" w:rsidP="00CD1DB8">
      <w:pPr>
        <w:pStyle w:val="BodyText"/>
        <w:numPr>
          <w:ilvl w:val="0"/>
          <w:numId w:val="12"/>
        </w:numPr>
        <w:tabs>
          <w:tab w:val="left" w:pos="90"/>
          <w:tab w:val="left" w:pos="360"/>
        </w:tabs>
        <w:spacing w:before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B.</w:t>
      </w:r>
      <w:r w:rsidR="00412480">
        <w:rPr>
          <w:sz w:val="24"/>
          <w:szCs w:val="24"/>
        </w:rPr>
        <w:t xml:space="preserve">N. Khoromskij, A. Litvinenko, </w:t>
      </w:r>
      <w:r w:rsidR="00412480">
        <w:rPr>
          <w:i/>
          <w:sz w:val="24"/>
          <w:szCs w:val="24"/>
        </w:rPr>
        <w:t>Domain decomposition based H-matrix preconditioner for the skin problem in 2D and 3D</w:t>
      </w:r>
      <w:r w:rsidR="00412480">
        <w:rPr>
          <w:sz w:val="24"/>
          <w:szCs w:val="24"/>
        </w:rPr>
        <w:t xml:space="preserve">. </w:t>
      </w:r>
      <w:r w:rsidR="00412480">
        <w:rPr>
          <w:sz w:val="24"/>
          <w:szCs w:val="24"/>
          <w:lang w:val="en"/>
        </w:rPr>
        <w:t>Domain Decomposition Methods in Science and Engineering XVII</w:t>
      </w:r>
      <w:r w:rsidR="00412480">
        <w:rPr>
          <w:sz w:val="24"/>
          <w:szCs w:val="24"/>
        </w:rPr>
        <w:t xml:space="preserve"> Lecture Notes in Computational Science and Engineering, 2008, Volume 60, II, pp 175-182.</w:t>
      </w:r>
    </w:p>
    <w:p w:rsidR="00412480" w:rsidRDefault="00412480" w:rsidP="00CD1DB8">
      <w:pPr>
        <w:pStyle w:val="BodyText"/>
        <w:numPr>
          <w:ilvl w:val="0"/>
          <w:numId w:val="12"/>
        </w:numPr>
        <w:tabs>
          <w:tab w:val="left" w:pos="90"/>
          <w:tab w:val="left" w:pos="360"/>
        </w:tabs>
        <w:spacing w:before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V. Berikov, G. S. Lbov, A. Litvinenko, </w:t>
      </w:r>
      <w:r>
        <w:rPr>
          <w:i/>
          <w:iCs/>
          <w:sz w:val="24"/>
          <w:szCs w:val="24"/>
        </w:rPr>
        <w:t>Discrete recognition problem with a randomized decision function</w:t>
      </w:r>
      <w:r>
        <w:rPr>
          <w:sz w:val="24"/>
          <w:szCs w:val="24"/>
        </w:rPr>
        <w:t>.  Pattern Recognition and Image Analysis, Vol.14/2, pp 211-221, 2004.</w:t>
      </w:r>
    </w:p>
    <w:p w:rsidR="00412480" w:rsidRDefault="00412480" w:rsidP="00CD1DB8">
      <w:pPr>
        <w:pStyle w:val="BodyText"/>
        <w:numPr>
          <w:ilvl w:val="0"/>
          <w:numId w:val="12"/>
        </w:numPr>
        <w:tabs>
          <w:tab w:val="left" w:pos="90"/>
          <w:tab w:val="left" w:pos="360"/>
        </w:tabs>
        <w:spacing w:before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V. Berikov, A. Litvinenko </w:t>
      </w:r>
      <w:r>
        <w:rPr>
          <w:i/>
          <w:sz w:val="24"/>
          <w:szCs w:val="24"/>
        </w:rPr>
        <w:t>Choice of optimal decision tree complexity in discrete pattern recognition problem</w:t>
      </w:r>
      <w:r>
        <w:rPr>
          <w:sz w:val="24"/>
          <w:szCs w:val="24"/>
        </w:rPr>
        <w:t xml:space="preserve"> / Isskustvennii intellect. 2, 2004, pp. 17-21, [Russian].</w:t>
      </w:r>
    </w:p>
    <w:p w:rsidR="00412480" w:rsidRDefault="00412480" w:rsidP="00CD1DB8">
      <w:pPr>
        <w:pStyle w:val="BodyText"/>
        <w:numPr>
          <w:ilvl w:val="0"/>
          <w:numId w:val="12"/>
        </w:numPr>
        <w:tabs>
          <w:tab w:val="left" w:pos="90"/>
          <w:tab w:val="left" w:pos="360"/>
        </w:tabs>
        <w:spacing w:before="120"/>
        <w:ind w:left="360"/>
        <w:jc w:val="both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V. Berikov, A. Litvinenko, </w:t>
      </w:r>
      <w:r>
        <w:rPr>
          <w:i/>
          <w:iCs/>
          <w:sz w:val="24"/>
          <w:szCs w:val="24"/>
        </w:rPr>
        <w:t>The influence of prior knowledge on the expected performance of a classifier.</w:t>
      </w:r>
      <w:r>
        <w:rPr>
          <w:sz w:val="24"/>
          <w:szCs w:val="24"/>
        </w:rPr>
        <w:t xml:space="preserve">  Pattern Recognition Letters, Vol. 24/15, pp 2537-2548, 2003.</w:t>
      </w:r>
    </w:p>
    <w:p w:rsidR="003374D8" w:rsidRDefault="003374D8" w:rsidP="00905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b/>
          <w:color w:val="000000"/>
          <w:sz w:val="24"/>
          <w:szCs w:val="24"/>
        </w:rPr>
      </w:pPr>
    </w:p>
    <w:p w:rsidR="009052D5" w:rsidRPr="00412480" w:rsidRDefault="00200982" w:rsidP="00905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b/>
          <w:color w:val="000000"/>
          <w:sz w:val="24"/>
          <w:szCs w:val="24"/>
        </w:rPr>
      </w:pPr>
      <w:r w:rsidRPr="00412480">
        <w:rPr>
          <w:b/>
          <w:color w:val="000000"/>
          <w:sz w:val="24"/>
          <w:szCs w:val="24"/>
        </w:rPr>
        <w:t>Peer reviewed Conference papers</w:t>
      </w:r>
    </w:p>
    <w:p w:rsidR="009052D5" w:rsidRDefault="009052D5" w:rsidP="009052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052D5" w:rsidRDefault="00CD1DB8" w:rsidP="004A2C88">
      <w:pPr>
        <w:widowControl w:val="0"/>
        <w:numPr>
          <w:ilvl w:val="2"/>
          <w:numId w:val="12"/>
        </w:numPr>
        <w:tabs>
          <w:tab w:val="left" w:pos="3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A. </w:t>
      </w:r>
      <w:r w:rsidR="009052D5">
        <w:rPr>
          <w:sz w:val="24"/>
          <w:szCs w:val="24"/>
        </w:rPr>
        <w:t xml:space="preserve">Litvinenko, M. Genton, Y. Sun, D. Keyes, </w:t>
      </w:r>
      <w:hyperlink r:id="rId61" w:history="1">
        <w:r w:rsidR="009052D5">
          <w:rPr>
            <w:rStyle w:val="Hyperlink"/>
            <w:i/>
            <w:iCs/>
            <w:sz w:val="24"/>
            <w:szCs w:val="24"/>
          </w:rPr>
          <w:t>Hierarchical matrix techniques for approximating large covariance matrices and estimating its parameters</w:t>
        </w:r>
      </w:hyperlink>
      <w:r w:rsidR="009052D5">
        <w:rPr>
          <w:sz w:val="24"/>
          <w:szCs w:val="24"/>
        </w:rPr>
        <w:t>, PAMM 16 (1), 731-732, 2016.</w:t>
      </w:r>
    </w:p>
    <w:p w:rsidR="009052D5" w:rsidRDefault="009052D5" w:rsidP="004A2C8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</w:p>
    <w:p w:rsidR="009052D5" w:rsidRPr="009052D5" w:rsidRDefault="00CD1DB8" w:rsidP="004A2C88">
      <w:pPr>
        <w:widowControl w:val="0"/>
        <w:numPr>
          <w:ilvl w:val="2"/>
          <w:numId w:val="12"/>
        </w:numPr>
        <w:tabs>
          <w:tab w:val="left" w:pos="3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ind w:left="36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A. </w:t>
      </w:r>
      <w:r w:rsidR="009052D5">
        <w:rPr>
          <w:sz w:val="24"/>
          <w:szCs w:val="24"/>
        </w:rPr>
        <w:t xml:space="preserve">Litvinenko, H. G. Matthies and T. A. El-Moselhy, </w:t>
      </w:r>
      <w:r w:rsidR="009052D5">
        <w:rPr>
          <w:i/>
          <w:iCs/>
          <w:sz w:val="24"/>
          <w:szCs w:val="24"/>
        </w:rPr>
        <w:t xml:space="preserve">Sampling and Low-Rank Tensor Approximation of the Response Surface, </w:t>
      </w:r>
      <w:r w:rsidR="009052D5">
        <w:rPr>
          <w:sz w:val="24"/>
          <w:szCs w:val="24"/>
        </w:rPr>
        <w:t xml:space="preserve">Proceedings Monte Carlo and Quasi-Monte Carlo Methods 2012, edited by Josef Dick, Frances Y. Kuo, Gareth W. Peters, and Ian H. Sloan, 16 pages, Springer-Verlag. </w:t>
      </w:r>
    </w:p>
    <w:p w:rsidR="009F5029" w:rsidRDefault="009F5029" w:rsidP="004A2C88">
      <w:pPr>
        <w:widowControl w:val="0"/>
        <w:numPr>
          <w:ilvl w:val="2"/>
          <w:numId w:val="12"/>
        </w:numPr>
        <w:tabs>
          <w:tab w:val="left" w:pos="0"/>
        </w:tabs>
        <w:suppressAutoHyphens w:val="0"/>
        <w:autoSpaceDE w:val="0"/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A2C88">
        <w:rPr>
          <w:sz w:val="24"/>
          <w:szCs w:val="24"/>
        </w:rPr>
        <w:t>.</w:t>
      </w:r>
      <w:r>
        <w:rPr>
          <w:sz w:val="24"/>
          <w:szCs w:val="24"/>
        </w:rPr>
        <w:t xml:space="preserve"> Litvinenko, H. G. Matthies, </w:t>
      </w:r>
      <w:r>
        <w:rPr>
          <w:i/>
          <w:sz w:val="24"/>
          <w:szCs w:val="24"/>
        </w:rPr>
        <w:t>Uncertainty Quantification and Non</w:t>
      </w:r>
      <w:r>
        <w:rPr>
          <w:rFonts w:ascii="American Typewriter" w:hAnsi="American Typewriter" w:cs="American Typewriter"/>
          <w:i/>
          <w:sz w:val="24"/>
          <w:szCs w:val="24"/>
        </w:rPr>
        <w:t>‐</w:t>
      </w:r>
      <w:r w:rsidR="003374D8">
        <w:rPr>
          <w:i/>
          <w:sz w:val="24"/>
          <w:szCs w:val="24"/>
        </w:rPr>
        <w:t xml:space="preserve">Linear Bayesian </w:t>
      </w:r>
      <w:r>
        <w:rPr>
          <w:i/>
          <w:sz w:val="24"/>
          <w:szCs w:val="24"/>
        </w:rPr>
        <w:t>Update of PCE Coefficients,</w:t>
      </w:r>
      <w:r>
        <w:rPr>
          <w:sz w:val="24"/>
          <w:szCs w:val="24"/>
        </w:rPr>
        <w:t xml:space="preserve"> PAMM 13 (1), 379-380</w:t>
      </w:r>
    </w:p>
    <w:p w:rsidR="004A2C88" w:rsidRDefault="009F5029" w:rsidP="004A2C88">
      <w:pPr>
        <w:widowControl w:val="0"/>
        <w:numPr>
          <w:ilvl w:val="2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P. Wähnert, A. Litvinenko, M. Espig, H. G. Matthies and W. Hackbusch, </w:t>
      </w:r>
      <w:hyperlink r:id="rId62" w:history="1">
        <w:r>
          <w:rPr>
            <w:rStyle w:val="Hyperlink"/>
            <w:i/>
            <w:sz w:val="24"/>
            <w:szCs w:val="24"/>
          </w:rPr>
          <w:t>Approximation of the stochastic Galerkin matrix in the low-rank canonical tensor format,</w:t>
        </w:r>
        <w:r>
          <w:rPr>
            <w:rStyle w:val="Hyperlink"/>
            <w:sz w:val="24"/>
            <w:szCs w:val="24"/>
          </w:rPr>
          <w:t xml:space="preserve"> </w:t>
        </w:r>
      </w:hyperlink>
      <w:r>
        <w:rPr>
          <w:sz w:val="24"/>
          <w:szCs w:val="24"/>
        </w:rPr>
        <w:t>PAMM Proc. Appl. Math. Mech. Special Issue: 83nd Annual Meeting of the International Association of Applied Mathematics and Mechanics (GAMM), Darmstadt 2012</w:t>
      </w:r>
    </w:p>
    <w:p w:rsidR="004A2C88" w:rsidRDefault="004A2C88" w:rsidP="004A2C88">
      <w:pPr>
        <w:widowControl w:val="0"/>
        <w:numPr>
          <w:ilvl w:val="2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9F5029" w:rsidRPr="004A2C88">
        <w:rPr>
          <w:sz w:val="24"/>
          <w:szCs w:val="24"/>
        </w:rPr>
        <w:t xml:space="preserve">Litvinenko and H. G. Matthies, </w:t>
      </w:r>
      <w:hyperlink r:id="rId63" w:history="1">
        <w:r w:rsidR="009F5029" w:rsidRPr="004A2C88">
          <w:rPr>
            <w:rStyle w:val="Hyperlink"/>
            <w:i/>
            <w:sz w:val="24"/>
            <w:szCs w:val="24"/>
          </w:rPr>
          <w:t>Uncertainty Quantification in numerical Aerodynamic via low-rank Response Surface</w:t>
        </w:r>
      </w:hyperlink>
      <w:r w:rsidR="009F5029" w:rsidRPr="004A2C88">
        <w:rPr>
          <w:sz w:val="24"/>
          <w:szCs w:val="24"/>
        </w:rPr>
        <w:t xml:space="preserve">, PAMM Proc. Appl. Math. Mech. Special Issue: 83nd Annual Meeting of the International Association of Applied Mathematics and Mechanics (GAMM), Darmstadt 2012; </w:t>
      </w:r>
    </w:p>
    <w:p w:rsidR="004A2C88" w:rsidRDefault="004A2C88" w:rsidP="004A2C88">
      <w:pPr>
        <w:widowControl w:val="0"/>
        <w:numPr>
          <w:ilvl w:val="2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412480" w:rsidRPr="004A2C88">
        <w:rPr>
          <w:sz w:val="24"/>
          <w:szCs w:val="24"/>
        </w:rPr>
        <w:t xml:space="preserve">Rosic; H. G. Matthies, A. Litvinenko, O. Pajonk, A. Kucerova, and J. Sykora, </w:t>
      </w:r>
      <w:r w:rsidR="00412480" w:rsidRPr="004A2C88">
        <w:rPr>
          <w:i/>
          <w:sz w:val="24"/>
          <w:szCs w:val="24"/>
        </w:rPr>
        <w:t>Bayesian Updating of uncertainties in the description of heat and moisture transport in heterogenous materials</w:t>
      </w:r>
      <w:r w:rsidR="00412480" w:rsidRPr="004A2C88">
        <w:rPr>
          <w:sz w:val="24"/>
          <w:szCs w:val="24"/>
        </w:rPr>
        <w:t>, International Conference on Adaptive Modeling and Simulation ADMOS 2011, D. Aubry and P. Diez (Eds), pp. 415-423, 2011.</w:t>
      </w:r>
    </w:p>
    <w:p w:rsidR="004A2C88" w:rsidRDefault="004A2C88" w:rsidP="004A2C88">
      <w:pPr>
        <w:widowControl w:val="0"/>
        <w:numPr>
          <w:ilvl w:val="2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412480" w:rsidRPr="004A2C88">
        <w:rPr>
          <w:sz w:val="24"/>
          <w:szCs w:val="24"/>
        </w:rPr>
        <w:t xml:space="preserve">Litvinenko and H. G. Matthies, </w:t>
      </w:r>
      <w:hyperlink r:id="rId64" w:history="1">
        <w:r w:rsidR="00412480" w:rsidRPr="004A2C88">
          <w:rPr>
            <w:rStyle w:val="Hyperlink"/>
            <w:i/>
            <w:sz w:val="24"/>
            <w:szCs w:val="24"/>
          </w:rPr>
          <w:t>Uncertainties Quantification and Data Compression in numerical Aerodynamics</w:t>
        </w:r>
      </w:hyperlink>
      <w:r w:rsidR="00412480" w:rsidRPr="004A2C88">
        <w:rPr>
          <w:sz w:val="24"/>
          <w:szCs w:val="24"/>
        </w:rPr>
        <w:t xml:space="preserve">, PAMM Proc. Appl. Math. Mech. 11, 877-878 / DOI10.1002/pamm.201110425. Special Issue: 82nd Annual Meeting of the International Association of Applied Mathematics and Mechanics (GAMM), Graz 2011; Editors: G. Brenn, G.A. Holzapfel, M. Schanz and O. Steinbach. </w:t>
      </w:r>
    </w:p>
    <w:p w:rsidR="004A2C88" w:rsidRDefault="004A2C88" w:rsidP="004A2C88">
      <w:pPr>
        <w:widowControl w:val="0"/>
        <w:numPr>
          <w:ilvl w:val="2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412480" w:rsidRPr="004A2C88">
        <w:rPr>
          <w:sz w:val="24"/>
          <w:szCs w:val="24"/>
        </w:rPr>
        <w:t>Litvinenko and H. G. Matthies,</w:t>
      </w:r>
      <w:r w:rsidR="00412480" w:rsidRPr="004A2C88">
        <w:rPr>
          <w:i/>
          <w:sz w:val="24"/>
          <w:szCs w:val="24"/>
        </w:rPr>
        <w:t xml:space="preserve"> </w:t>
      </w:r>
      <w:hyperlink r:id="rId65" w:history="1">
        <w:r w:rsidR="00412480" w:rsidRPr="004A2C88">
          <w:rPr>
            <w:rStyle w:val="Hyperlink"/>
            <w:i/>
            <w:sz w:val="24"/>
            <w:szCs w:val="24"/>
          </w:rPr>
          <w:t xml:space="preserve">Low-Rank Data Format for Uncertainty Quantification </w:t>
        </w:r>
      </w:hyperlink>
      <w:r w:rsidR="00412480" w:rsidRPr="004A2C88">
        <w:rPr>
          <w:sz w:val="24"/>
          <w:szCs w:val="24"/>
        </w:rPr>
        <w:t>, International Conference on Stochastic Modeling Techniques and Data Analysis Proceedings, pp. 477-484, Chania, Greece, 2010. Editor: Christos H. Skiadas</w:t>
      </w:r>
      <w:r>
        <w:rPr>
          <w:sz w:val="24"/>
          <w:szCs w:val="24"/>
        </w:rPr>
        <w:t>.</w:t>
      </w:r>
    </w:p>
    <w:p w:rsidR="004A2C88" w:rsidRDefault="004A2C88" w:rsidP="004A2C88">
      <w:pPr>
        <w:widowControl w:val="0"/>
        <w:numPr>
          <w:ilvl w:val="2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="00412480" w:rsidRPr="004A2C88">
        <w:rPr>
          <w:sz w:val="24"/>
          <w:szCs w:val="24"/>
        </w:rPr>
        <w:t xml:space="preserve">Litvinenko and H. G. Matthies, </w:t>
      </w:r>
      <w:r w:rsidR="00412480" w:rsidRPr="004A2C88">
        <w:rPr>
          <w:i/>
          <w:sz w:val="24"/>
          <w:szCs w:val="24"/>
        </w:rPr>
        <w:t>Sparse data representation of random fields</w:t>
      </w:r>
      <w:r w:rsidR="00412480" w:rsidRPr="004A2C88">
        <w:rPr>
          <w:sz w:val="24"/>
          <w:szCs w:val="24"/>
        </w:rPr>
        <w:t>. Proceedings in Applied Mathematics and Mechanics, PAMM Vol. 9, Wiley-InterScience, pages 587-588, 2009.</w:t>
      </w:r>
    </w:p>
    <w:p w:rsidR="004A2C88" w:rsidRDefault="004A2C88" w:rsidP="004A2C88">
      <w:pPr>
        <w:widowControl w:val="0"/>
        <w:numPr>
          <w:ilvl w:val="2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="00412480" w:rsidRPr="004A2C88">
        <w:rPr>
          <w:sz w:val="24"/>
          <w:szCs w:val="24"/>
        </w:rPr>
        <w:t xml:space="preserve">N. Khoromskij, A. Litvinenko, </w:t>
      </w:r>
      <w:r w:rsidR="00412480" w:rsidRPr="004A2C88">
        <w:rPr>
          <w:i/>
          <w:iCs/>
          <w:sz w:val="24"/>
          <w:szCs w:val="24"/>
        </w:rPr>
        <w:t>Data Sparse Computation of the Karhunen-Loeve Expansion</w:t>
      </w:r>
      <w:r w:rsidR="00412480" w:rsidRPr="004A2C88">
        <w:rPr>
          <w:sz w:val="24"/>
          <w:szCs w:val="24"/>
        </w:rPr>
        <w:t>, AIP Conference Proceedings, 1048-1, pp 311-314, 2008.</w:t>
      </w:r>
    </w:p>
    <w:p w:rsidR="005B19DD" w:rsidRDefault="00412480" w:rsidP="00CD1DB8">
      <w:pPr>
        <w:widowControl w:val="0"/>
        <w:numPr>
          <w:ilvl w:val="2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sz w:val="24"/>
          <w:szCs w:val="24"/>
        </w:rPr>
      </w:pPr>
      <w:r w:rsidRPr="004A2C88">
        <w:rPr>
          <w:sz w:val="24"/>
          <w:szCs w:val="24"/>
        </w:rPr>
        <w:t xml:space="preserve">V. Berikov, A. Litvinenko. </w:t>
      </w:r>
      <w:r w:rsidRPr="004A2C88">
        <w:rPr>
          <w:i/>
          <w:sz w:val="24"/>
          <w:szCs w:val="24"/>
        </w:rPr>
        <w:t>On the evaluation of discrete classiﬁers // Computer Data Analysis and Modeling</w:t>
      </w:r>
      <w:r w:rsidRPr="004A2C88">
        <w:rPr>
          <w:sz w:val="24"/>
          <w:szCs w:val="24"/>
        </w:rPr>
        <w:t>. Robustness and Computer Intensive Methods. Proceedings of the Sixth International Conference (September 10-14), Minsk, Belarus 2001, proceedings, pp. 10-15.</w:t>
      </w:r>
    </w:p>
    <w:p w:rsidR="00412480" w:rsidRPr="005B19DD" w:rsidRDefault="00412480" w:rsidP="00CD1DB8">
      <w:pPr>
        <w:widowControl w:val="0"/>
        <w:numPr>
          <w:ilvl w:val="2"/>
          <w:numId w:val="12"/>
        </w:numPr>
        <w:tabs>
          <w:tab w:val="left" w:pos="360"/>
        </w:tabs>
        <w:suppressAutoHyphens w:val="0"/>
        <w:autoSpaceDE w:val="0"/>
        <w:spacing w:before="120" w:after="120"/>
        <w:ind w:left="360"/>
        <w:jc w:val="both"/>
        <w:rPr>
          <w:sz w:val="24"/>
          <w:szCs w:val="24"/>
        </w:rPr>
      </w:pPr>
      <w:r w:rsidRPr="005B19DD">
        <w:rPr>
          <w:sz w:val="24"/>
          <w:szCs w:val="24"/>
          <w:lang w:val="de-DE"/>
        </w:rPr>
        <w:t xml:space="preserve">V. Berikov, G.S. Lbov, A. Litvinenko. </w:t>
      </w:r>
      <w:r w:rsidRPr="005B19DD">
        <w:rPr>
          <w:i/>
          <w:sz w:val="24"/>
          <w:szCs w:val="24"/>
        </w:rPr>
        <w:t>Evaluation of recognition performance for discrete classiﬁer</w:t>
      </w:r>
      <w:r w:rsidRPr="005B19DD">
        <w:rPr>
          <w:sz w:val="24"/>
          <w:szCs w:val="24"/>
        </w:rPr>
        <w:t>. // The 6-th German-Russian Workshop Pattern Recognition and Image Understanding ORGW2003. Katun, Altai Region, Russia. pp 34-37.</w:t>
      </w:r>
    </w:p>
    <w:p w:rsidR="009052D5" w:rsidRDefault="009052D5" w:rsidP="0020098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D3C64" w:rsidRDefault="009052D5" w:rsidP="001D3C6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00412480">
        <w:rPr>
          <w:b/>
          <w:color w:val="000000"/>
          <w:sz w:val="24"/>
          <w:szCs w:val="24"/>
        </w:rPr>
        <w:t>ArXiv manuscripts:</w:t>
      </w:r>
    </w:p>
    <w:p w:rsidR="001D3C64" w:rsidRDefault="001D3C64" w:rsidP="001D3C64">
      <w:pPr>
        <w:widowControl w:val="0"/>
        <w:suppressAutoHyphens w:val="0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:rsidR="001D3C64" w:rsidRDefault="001D3C64" w:rsidP="001D3C64">
      <w:pPr>
        <w:widowControl w:val="0"/>
        <w:tabs>
          <w:tab w:val="left" w:pos="360"/>
        </w:tabs>
        <w:suppressAutoHyphens w:val="0"/>
        <w:autoSpaceDE w:val="0"/>
        <w:spacing w:before="120" w:after="120"/>
        <w:ind w:left="360"/>
        <w:rPr>
          <w:sz w:val="24"/>
          <w:szCs w:val="24"/>
        </w:rPr>
      </w:pPr>
    </w:p>
    <w:p w:rsidR="001D3C64" w:rsidRPr="001D3C64" w:rsidRDefault="001D3C64" w:rsidP="001D3C64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ind w:left="360"/>
        <w:rPr>
          <w:rFonts w:ascii="Times" w:hAnsi="Times" w:cs="Consolas"/>
          <w:sz w:val="24"/>
          <w:szCs w:val="24"/>
        </w:rPr>
      </w:pPr>
      <w:r w:rsidRPr="001D3C64">
        <w:rPr>
          <w:rFonts w:ascii="Times" w:hAnsi="Times" w:cs="Consolas"/>
          <w:sz w:val="24"/>
          <w:szCs w:val="24"/>
        </w:rPr>
        <w:t>A</w:t>
      </w:r>
      <w:r>
        <w:rPr>
          <w:rFonts w:ascii="Times" w:hAnsi="Times" w:cs="Consolas"/>
          <w:sz w:val="24"/>
          <w:szCs w:val="24"/>
        </w:rPr>
        <w:t xml:space="preserve">. </w:t>
      </w:r>
      <w:r w:rsidRPr="001D3C64">
        <w:rPr>
          <w:rFonts w:ascii="Times" w:hAnsi="Times" w:cs="Consolas"/>
          <w:sz w:val="24"/>
          <w:szCs w:val="24"/>
        </w:rPr>
        <w:t xml:space="preserve">Litvinenko, </w:t>
      </w:r>
      <w:r w:rsidRPr="001D3C64">
        <w:rPr>
          <w:rFonts w:ascii="Times" w:hAnsi="Times" w:cs="Consolas"/>
          <w:i/>
          <w:sz w:val="24"/>
          <w:szCs w:val="24"/>
        </w:rPr>
        <w:t>HLIBCov: Parallel Hierarchical Matrix Approximation of Large Covariance Matrices and Likelihoods with Applications in Parameter Identification</w:t>
      </w:r>
      <w:r w:rsidRPr="001D3C64">
        <w:rPr>
          <w:rFonts w:ascii="Times" w:hAnsi="Times" w:cs="Consolas"/>
          <w:sz w:val="24"/>
          <w:szCs w:val="24"/>
        </w:rPr>
        <w:t xml:space="preserve">, </w:t>
      </w:r>
      <w:r>
        <w:rPr>
          <w:rFonts w:ascii="Times" w:hAnsi="Times" w:cs="Consolas"/>
          <w:sz w:val="24"/>
          <w:szCs w:val="24"/>
        </w:rPr>
        <w:t xml:space="preserve">submitted to J. Communic. in Comput. Physics, Cambridge Univ. Press, </w:t>
      </w:r>
      <w:r w:rsidRPr="001D3C64">
        <w:rPr>
          <w:rFonts w:ascii="Times" w:hAnsi="Times" w:cs="Consolas"/>
          <w:sz w:val="24"/>
          <w:szCs w:val="24"/>
        </w:rPr>
        <w:t xml:space="preserve">arXiv:1709.04419, </w:t>
      </w:r>
      <w:r>
        <w:rPr>
          <w:rFonts w:ascii="Times" w:hAnsi="Times" w:cs="Consolas"/>
          <w:sz w:val="24"/>
          <w:szCs w:val="24"/>
        </w:rPr>
        <w:t xml:space="preserve">30 pages, </w:t>
      </w:r>
      <w:r w:rsidRPr="001D3C64">
        <w:rPr>
          <w:rFonts w:ascii="Times" w:hAnsi="Times" w:cs="Consolas"/>
          <w:sz w:val="24"/>
          <w:szCs w:val="24"/>
        </w:rPr>
        <w:t>2017</w:t>
      </w:r>
    </w:p>
    <w:p w:rsidR="00EC1613" w:rsidRPr="001D3C64" w:rsidRDefault="00EC1613" w:rsidP="001D3C64">
      <w:pPr>
        <w:widowControl w:val="0"/>
        <w:numPr>
          <w:ilvl w:val="0"/>
          <w:numId w:val="23"/>
        </w:numPr>
        <w:tabs>
          <w:tab w:val="left" w:pos="360"/>
        </w:tabs>
        <w:suppressAutoHyphens w:val="0"/>
        <w:autoSpaceDE w:val="0"/>
        <w:spacing w:before="120" w:after="120"/>
        <w:ind w:left="360"/>
        <w:rPr>
          <w:sz w:val="24"/>
          <w:szCs w:val="24"/>
        </w:rPr>
      </w:pPr>
      <w:r w:rsidRPr="001D3C64">
        <w:rPr>
          <w:sz w:val="24"/>
          <w:szCs w:val="24"/>
        </w:rPr>
        <w:t>A. Litvinenko, Y. Sun, M.G. Genton, D. Keyes,</w:t>
      </w:r>
      <w:r w:rsidRPr="00143F7A">
        <w:t xml:space="preserve"> </w:t>
      </w:r>
      <w:r w:rsidRPr="001D3C64">
        <w:rPr>
          <w:i/>
          <w:sz w:val="24"/>
          <w:szCs w:val="24"/>
        </w:rPr>
        <w:t>Likelihood Approximation With Hierarchical Matrices For Large Spatial Datasets</w:t>
      </w:r>
      <w:r w:rsidR="00365453" w:rsidRPr="001D3C64">
        <w:rPr>
          <w:sz w:val="24"/>
          <w:szCs w:val="24"/>
        </w:rPr>
        <w:t>;</w:t>
      </w:r>
      <w:r w:rsidRPr="001D3C64">
        <w:rPr>
          <w:sz w:val="24"/>
          <w:szCs w:val="24"/>
        </w:rPr>
        <w:t xml:space="preserve"> </w:t>
      </w:r>
      <w:r w:rsidR="00365453" w:rsidRPr="001D3C64">
        <w:rPr>
          <w:sz w:val="24"/>
          <w:szCs w:val="24"/>
        </w:rPr>
        <w:t xml:space="preserve"> Submitted to Computational Statistics and Data Analysis Journal</w:t>
      </w:r>
      <w:r w:rsidR="00365453" w:rsidRPr="001D3C64">
        <w:rPr>
          <w:i/>
          <w:sz w:val="24"/>
          <w:szCs w:val="24"/>
        </w:rPr>
        <w:t>,</w:t>
      </w:r>
      <w:r w:rsidR="00365453" w:rsidRPr="001D3C64">
        <w:rPr>
          <w:sz w:val="24"/>
          <w:szCs w:val="24"/>
        </w:rPr>
        <w:t xml:space="preserve"> arXiv preprint: 1709.04419</w:t>
      </w:r>
      <w:r w:rsidRPr="001D3C64">
        <w:rPr>
          <w:sz w:val="24"/>
          <w:szCs w:val="24"/>
        </w:rPr>
        <w:t>, 23 pages</w:t>
      </w:r>
      <w:r w:rsidR="00365453" w:rsidRPr="001D3C64">
        <w:rPr>
          <w:sz w:val="24"/>
          <w:szCs w:val="24"/>
        </w:rPr>
        <w:t>, 2017</w:t>
      </w:r>
    </w:p>
    <w:p w:rsidR="00EC1613" w:rsidRDefault="00EC1613" w:rsidP="00EC1613">
      <w:pPr>
        <w:widowControl w:val="0"/>
        <w:numPr>
          <w:ilvl w:val="0"/>
          <w:numId w:val="23"/>
        </w:numPr>
        <w:tabs>
          <w:tab w:val="left" w:pos="360"/>
        </w:tabs>
        <w:suppressAutoHyphens w:val="0"/>
        <w:autoSpaceDE w:val="0"/>
        <w:spacing w:before="120" w:after="120"/>
        <w:ind w:left="360"/>
        <w:rPr>
          <w:sz w:val="24"/>
          <w:szCs w:val="24"/>
        </w:rPr>
      </w:pPr>
      <w:r w:rsidRPr="00143F7A">
        <w:rPr>
          <w:sz w:val="24"/>
          <w:szCs w:val="24"/>
        </w:rPr>
        <w:t>A</w:t>
      </w:r>
      <w:r>
        <w:rPr>
          <w:sz w:val="24"/>
          <w:szCs w:val="24"/>
        </w:rPr>
        <w:t xml:space="preserve">. Litvinenko, </w:t>
      </w:r>
      <w:r w:rsidRPr="00143F7A">
        <w:rPr>
          <w:i/>
          <w:sz w:val="24"/>
          <w:szCs w:val="24"/>
        </w:rPr>
        <w:t>Partial inversion of elliptic operator to speed up computation of likelihood in Bayesian inference</w:t>
      </w:r>
      <w:r>
        <w:rPr>
          <w:i/>
          <w:sz w:val="24"/>
          <w:szCs w:val="24"/>
        </w:rPr>
        <w:t>,</w:t>
      </w:r>
      <w:r w:rsidR="00365453">
        <w:rPr>
          <w:sz w:val="24"/>
          <w:szCs w:val="24"/>
        </w:rPr>
        <w:t xml:space="preserve"> arXiv preprint</w:t>
      </w:r>
      <w:r w:rsidRPr="00143F7A">
        <w:rPr>
          <w:sz w:val="24"/>
          <w:szCs w:val="24"/>
        </w:rPr>
        <w:t>:1708.02207</w:t>
      </w:r>
      <w:r>
        <w:rPr>
          <w:sz w:val="24"/>
          <w:szCs w:val="24"/>
        </w:rPr>
        <w:t>, 30 pages, 2017</w:t>
      </w:r>
    </w:p>
    <w:p w:rsidR="00EC1613" w:rsidRDefault="00EC1613" w:rsidP="00EC1613">
      <w:pPr>
        <w:widowControl w:val="0"/>
        <w:numPr>
          <w:ilvl w:val="0"/>
          <w:numId w:val="23"/>
        </w:numPr>
        <w:tabs>
          <w:tab w:val="left" w:pos="360"/>
        </w:tabs>
        <w:suppressAutoHyphens w:val="0"/>
        <w:autoSpaceDE w:val="0"/>
        <w:spacing w:before="120" w:after="120"/>
        <w:ind w:left="360"/>
        <w:rPr>
          <w:sz w:val="24"/>
          <w:szCs w:val="24"/>
        </w:rPr>
      </w:pPr>
      <w:r w:rsidRPr="00143F7A">
        <w:rPr>
          <w:sz w:val="24"/>
          <w:szCs w:val="24"/>
        </w:rPr>
        <w:t>A</w:t>
      </w:r>
      <w:r>
        <w:rPr>
          <w:sz w:val="24"/>
          <w:szCs w:val="24"/>
        </w:rPr>
        <w:t>.</w:t>
      </w:r>
      <w:r w:rsidRPr="00143F7A">
        <w:rPr>
          <w:sz w:val="24"/>
          <w:szCs w:val="24"/>
        </w:rPr>
        <w:t xml:space="preserve"> Litvinenko, N</w:t>
      </w:r>
      <w:r>
        <w:rPr>
          <w:sz w:val="24"/>
          <w:szCs w:val="24"/>
        </w:rPr>
        <w:t xml:space="preserve">. Litvinenko, </w:t>
      </w:r>
      <w:r w:rsidRPr="00143F7A">
        <w:rPr>
          <w:i/>
          <w:sz w:val="24"/>
          <w:szCs w:val="24"/>
        </w:rPr>
        <w:t>Application of Bayesian Networks for Estimation of Individual Psychological Characteristics</w:t>
      </w:r>
      <w:r>
        <w:rPr>
          <w:i/>
          <w:sz w:val="24"/>
          <w:szCs w:val="24"/>
        </w:rPr>
        <w:t>,</w:t>
      </w:r>
      <w:r w:rsidRPr="00143F7A">
        <w:rPr>
          <w:sz w:val="24"/>
          <w:szCs w:val="24"/>
        </w:rPr>
        <w:t xml:space="preserve"> arXiv preprint arXiv:1708.00060</w:t>
      </w:r>
      <w:r>
        <w:rPr>
          <w:sz w:val="24"/>
          <w:szCs w:val="24"/>
        </w:rPr>
        <w:t>, 20 pages, 2017</w:t>
      </w:r>
    </w:p>
    <w:p w:rsidR="00CD1DB8" w:rsidRDefault="00711C78" w:rsidP="000C177D">
      <w:pPr>
        <w:widowControl w:val="0"/>
        <w:numPr>
          <w:ilvl w:val="0"/>
          <w:numId w:val="23"/>
        </w:numPr>
        <w:suppressAutoHyphens w:val="0"/>
        <w:autoSpaceDE w:val="0"/>
        <w:autoSpaceDN w:val="0"/>
        <w:adjustRightInd w:val="0"/>
        <w:ind w:left="270" w:hanging="270"/>
        <w:rPr>
          <w:sz w:val="24"/>
          <w:szCs w:val="24"/>
        </w:rPr>
      </w:pPr>
      <w:r>
        <w:rPr>
          <w:sz w:val="24"/>
          <w:szCs w:val="24"/>
        </w:rPr>
        <w:t xml:space="preserve">H.G. Matthies, A. Litvinenko, B.V. Rosic, E. Zander, </w:t>
      </w:r>
      <w:hyperlink r:id="rId66" w:history="1">
        <w:r w:rsidRPr="00365453">
          <w:rPr>
            <w:rStyle w:val="Hyperlink"/>
            <w:i/>
            <w:sz w:val="24"/>
            <w:szCs w:val="24"/>
          </w:rPr>
          <w:t>Bayesian Parameter Estimation via Filtering and Functional Approximations</w:t>
        </w:r>
      </w:hyperlink>
      <w:r>
        <w:rPr>
          <w:sz w:val="24"/>
          <w:szCs w:val="24"/>
        </w:rPr>
        <w:t>, arXiv preprint arXiv:1611.09293, 2016</w:t>
      </w:r>
    </w:p>
    <w:p w:rsidR="000C177D" w:rsidRDefault="000C177D" w:rsidP="000C177D">
      <w:pPr>
        <w:ind w:left="270" w:hanging="270"/>
        <w:rPr>
          <w:sz w:val="24"/>
          <w:szCs w:val="24"/>
        </w:rPr>
      </w:pPr>
    </w:p>
    <w:p w:rsidR="000C177D" w:rsidRPr="00CF0107" w:rsidRDefault="00711C78" w:rsidP="000C177D">
      <w:pPr>
        <w:numPr>
          <w:ilvl w:val="0"/>
          <w:numId w:val="23"/>
        </w:numPr>
        <w:ind w:left="270" w:hanging="270"/>
        <w:rPr>
          <w:sz w:val="24"/>
          <w:szCs w:val="24"/>
        </w:rPr>
      </w:pPr>
      <w:r w:rsidRPr="00CF0107">
        <w:rPr>
          <w:sz w:val="24"/>
          <w:szCs w:val="24"/>
        </w:rPr>
        <w:t xml:space="preserve">S. Dolgov, B. N. Khoromskij, A. Litvinenko, H. G. Matthies, </w:t>
      </w:r>
      <w:r w:rsidRPr="00CF0107">
        <w:rPr>
          <w:i/>
          <w:sz w:val="24"/>
          <w:szCs w:val="24"/>
        </w:rPr>
        <w:t>Computation of the Response Surface in the Tensor Train data format,</w:t>
      </w:r>
      <w:r w:rsidRPr="00CF0107">
        <w:rPr>
          <w:sz w:val="24"/>
          <w:szCs w:val="24"/>
        </w:rPr>
        <w:t xml:space="preserve"> </w:t>
      </w:r>
      <w:r w:rsidR="00CD1DB8" w:rsidRPr="00CF0107">
        <w:rPr>
          <w:sz w:val="24"/>
          <w:szCs w:val="24"/>
        </w:rPr>
        <w:t>preprint arXiv:1406.2816, 2014.</w:t>
      </w:r>
    </w:p>
    <w:p w:rsidR="00CD1DB8" w:rsidRPr="000C177D" w:rsidRDefault="00711C78" w:rsidP="000C177D">
      <w:pPr>
        <w:numPr>
          <w:ilvl w:val="0"/>
          <w:numId w:val="23"/>
        </w:numPr>
        <w:ind w:left="270" w:hanging="270"/>
        <w:rPr>
          <w:sz w:val="24"/>
          <w:szCs w:val="24"/>
        </w:rPr>
      </w:pPr>
      <w:r w:rsidRPr="000C177D">
        <w:rPr>
          <w:sz w:val="24"/>
          <w:szCs w:val="24"/>
        </w:rPr>
        <w:t xml:space="preserve">Litvinenko, H. G. Matthies. </w:t>
      </w:r>
      <w:r w:rsidRPr="000C177D">
        <w:rPr>
          <w:i/>
          <w:sz w:val="24"/>
          <w:szCs w:val="24"/>
        </w:rPr>
        <w:t>Inverse problems and uncertainty quantification</w:t>
      </w:r>
      <w:r w:rsidRPr="000C177D">
        <w:rPr>
          <w:sz w:val="24"/>
          <w:szCs w:val="24"/>
        </w:rPr>
        <w:t>, arXiv preprint arXiv: 1312.5048.</w:t>
      </w:r>
    </w:p>
    <w:p w:rsidR="00CD1DB8" w:rsidRPr="000C177D" w:rsidRDefault="00CD1DB8" w:rsidP="000C177D">
      <w:pPr>
        <w:numPr>
          <w:ilvl w:val="0"/>
          <w:numId w:val="23"/>
        </w:numPr>
        <w:ind w:left="270" w:hanging="270"/>
        <w:rPr>
          <w:sz w:val="24"/>
          <w:szCs w:val="24"/>
        </w:rPr>
      </w:pPr>
      <w:r>
        <w:rPr>
          <w:rFonts w:ascii="Times" w:hAnsi="Times" w:cs="Times"/>
          <w:sz w:val="24"/>
          <w:szCs w:val="24"/>
        </w:rPr>
        <w:t>W. Boukaram, H. Ltaief, A. Litvinenko, A. Abdelfattah</w:t>
      </w:r>
      <w:r>
        <w:rPr>
          <w:rFonts w:ascii="Times" w:hAnsi="Times" w:cs="Times"/>
          <w:position w:val="10"/>
          <w:sz w:val="24"/>
          <w:szCs w:val="24"/>
        </w:rPr>
        <w:t xml:space="preserve"> </w:t>
      </w:r>
      <w:r>
        <w:rPr>
          <w:rFonts w:ascii="Times" w:hAnsi="Times" w:cs="Times"/>
          <w:sz w:val="24"/>
          <w:szCs w:val="24"/>
        </w:rPr>
        <w:t xml:space="preserve">and D. Keyes, </w:t>
      </w:r>
      <w:r>
        <w:rPr>
          <w:rFonts w:ascii="Times" w:hAnsi="Times" w:cs="Times"/>
          <w:i/>
          <w:sz w:val="24"/>
          <w:szCs w:val="24"/>
        </w:rPr>
        <w:t>Accelerating Matrix-Vector Multiplication on Hierarchical Matrices Using Graphical Processing Units</w:t>
      </w:r>
      <w:r>
        <w:rPr>
          <w:rFonts w:ascii="Times" w:hAnsi="Times" w:cs="Times"/>
          <w:sz w:val="24"/>
          <w:szCs w:val="24"/>
        </w:rPr>
        <w:t xml:space="preserve">, extended abstract, </w:t>
      </w:r>
      <w:r>
        <w:rPr>
          <w:sz w:val="24"/>
          <w:szCs w:val="24"/>
        </w:rPr>
        <w:t xml:space="preserve"> International Computational Science and Engineering Conference, May 11-12, 2015, Qatar,</w:t>
      </w:r>
      <w:r w:rsidR="000C177D">
        <w:rPr>
          <w:sz w:val="24"/>
          <w:szCs w:val="24"/>
        </w:rPr>
        <w:t xml:space="preserve"> </w:t>
      </w:r>
      <w:r w:rsidRPr="004A2C88">
        <w:t>http://repository.kaust.edu.sa/kaust/bitstream/10754/347275/1/Hmatvec_extended_abstract.pdf</w:t>
      </w:r>
    </w:p>
    <w:p w:rsidR="009052D5" w:rsidRPr="00412480" w:rsidRDefault="006F26EB" w:rsidP="000C177D">
      <w:pPr>
        <w:widowControl w:val="0"/>
        <w:tabs>
          <w:tab w:val="left" w:pos="360"/>
        </w:tabs>
        <w:suppressAutoHyphens w:val="0"/>
        <w:autoSpaceDE w:val="0"/>
        <w:spacing w:before="120"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Chapters in books</w:t>
      </w:r>
    </w:p>
    <w:p w:rsidR="004A2C88" w:rsidRDefault="004A2C88" w:rsidP="004A2C88">
      <w:pPr>
        <w:widowControl w:val="0"/>
        <w:tabs>
          <w:tab w:val="left" w:pos="360"/>
          <w:tab w:val="left" w:pos="630"/>
        </w:tabs>
        <w:suppressAutoHyphens w:val="0"/>
        <w:autoSpaceDE w:val="0"/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A. </w:t>
      </w:r>
      <w:r w:rsidR="00711C78">
        <w:rPr>
          <w:sz w:val="24"/>
          <w:szCs w:val="24"/>
        </w:rPr>
        <w:t xml:space="preserve">Litvinenko and H. G. Matthies, </w:t>
      </w:r>
      <w:r w:rsidR="00711C78">
        <w:rPr>
          <w:i/>
          <w:sz w:val="24"/>
          <w:szCs w:val="24"/>
        </w:rPr>
        <w:t>Numerical Methods for Uncertainty Quantification and Bayesian update in Aerodynamics</w:t>
      </w:r>
      <w:r w:rsidR="00711C78">
        <w:rPr>
          <w:sz w:val="24"/>
          <w:szCs w:val="24"/>
        </w:rPr>
        <w:t>, chapter in the book Management and Minimisation of Uncertainties and Errors in Numerical Aerodynamics – Results of the German collaborative project MUNA, pp. 267-283, Editors: B. Eisfeld, H. Barnewitz, W. Fritz, F. Thiele, Springer, 2013</w:t>
      </w:r>
    </w:p>
    <w:p w:rsidR="004A2C88" w:rsidRDefault="004A2C88" w:rsidP="004A2C88">
      <w:pPr>
        <w:widowControl w:val="0"/>
        <w:tabs>
          <w:tab w:val="left" w:pos="360"/>
        </w:tabs>
        <w:suppressAutoHyphens w:val="0"/>
        <w:autoSpaceDE w:val="0"/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711C78">
        <w:rPr>
          <w:sz w:val="24"/>
          <w:szCs w:val="24"/>
        </w:rPr>
        <w:t xml:space="preserve">H. G. Matthies, A. Litvinenko, O. Pajonk, B. V. Rosić, E. Zander, </w:t>
      </w:r>
      <w:r w:rsidR="00711C78">
        <w:rPr>
          <w:i/>
          <w:sz w:val="24"/>
          <w:szCs w:val="24"/>
        </w:rPr>
        <w:t>Parametric and Uncertainty Computations with Tensor Product Representations</w:t>
      </w:r>
      <w:r w:rsidR="00711C78">
        <w:rPr>
          <w:sz w:val="24"/>
          <w:szCs w:val="24"/>
        </w:rPr>
        <w:t>, Book “Uncertainty Quantification in Scientific Computing”, IFIP Advances in Information and Communication Technology Vol. 377, 2012, pp 139- 150, DOI:  1</w:t>
      </w:r>
      <w:r>
        <w:rPr>
          <w:sz w:val="24"/>
          <w:szCs w:val="24"/>
        </w:rPr>
        <w:t>0.1007/978-3-642-32677-6.</w:t>
      </w:r>
    </w:p>
    <w:p w:rsidR="006F26EB" w:rsidRPr="006F26EB" w:rsidRDefault="006F26EB" w:rsidP="004A2C88">
      <w:pPr>
        <w:widowControl w:val="0"/>
        <w:tabs>
          <w:tab w:val="left" w:pos="360"/>
        </w:tabs>
        <w:suppressAutoHyphens w:val="0"/>
        <w:autoSpaceDE w:val="0"/>
        <w:spacing w:before="120" w:after="120"/>
        <w:jc w:val="both"/>
        <w:rPr>
          <w:b/>
          <w:sz w:val="24"/>
          <w:szCs w:val="24"/>
        </w:rPr>
      </w:pPr>
      <w:r w:rsidRPr="006F26EB">
        <w:rPr>
          <w:b/>
          <w:sz w:val="24"/>
          <w:szCs w:val="24"/>
        </w:rPr>
        <w:t>Book</w:t>
      </w:r>
    </w:p>
    <w:p w:rsidR="00412480" w:rsidRDefault="00412480" w:rsidP="004A2C88">
      <w:pPr>
        <w:widowControl w:val="0"/>
        <w:tabs>
          <w:tab w:val="left" w:pos="360"/>
        </w:tabs>
        <w:suppressAutoHyphens w:val="0"/>
        <w:autoSpaceDE w:val="0"/>
        <w:spacing w:before="120" w:after="120"/>
        <w:jc w:val="both"/>
        <w:rPr>
          <w:sz w:val="24"/>
          <w:szCs w:val="24"/>
        </w:rPr>
      </w:pPr>
      <w:r>
        <w:rPr>
          <w:sz w:val="24"/>
          <w:szCs w:val="24"/>
        </w:rPr>
        <w:t>A. Cherepanov, A. Litvinenko</w:t>
      </w:r>
      <w:r>
        <w:rPr>
          <w:i/>
          <w:sz w:val="24"/>
          <w:szCs w:val="24"/>
        </w:rPr>
        <w:t>. Global problems of</w:t>
      </w:r>
      <w:r w:rsidR="00CD1DB8">
        <w:rPr>
          <w:i/>
          <w:sz w:val="24"/>
          <w:szCs w:val="24"/>
        </w:rPr>
        <w:t xml:space="preserve"> humanity and searching of ways </w:t>
      </w:r>
      <w:r>
        <w:rPr>
          <w:i/>
          <w:sz w:val="24"/>
          <w:szCs w:val="24"/>
        </w:rPr>
        <w:t>of solving.</w:t>
      </w:r>
      <w:r>
        <w:rPr>
          <w:sz w:val="24"/>
          <w:szCs w:val="24"/>
        </w:rPr>
        <w:t xml:space="preserve"> Material for discussions. Moscow 2000. Book</w:t>
      </w:r>
      <w:r w:rsidR="006F26EB">
        <w:rPr>
          <w:sz w:val="24"/>
          <w:szCs w:val="24"/>
        </w:rPr>
        <w:t xml:space="preserve"> (in Russian)</w:t>
      </w:r>
      <w:r>
        <w:rPr>
          <w:sz w:val="24"/>
          <w:szCs w:val="24"/>
        </w:rPr>
        <w:t>, 197 pages.</w:t>
      </w:r>
    </w:p>
    <w:p w:rsidR="00412480" w:rsidRPr="00412480" w:rsidRDefault="00412480">
      <w:pPr>
        <w:pStyle w:val="BodyText"/>
        <w:tabs>
          <w:tab w:val="left" w:pos="90"/>
          <w:tab w:val="left" w:pos="360"/>
        </w:tabs>
        <w:spacing w:before="120"/>
        <w:ind w:left="720" w:hanging="720"/>
        <w:jc w:val="both"/>
        <w:rPr>
          <w:b/>
          <w:sz w:val="24"/>
          <w:szCs w:val="24"/>
        </w:rPr>
      </w:pPr>
      <w:r w:rsidRPr="00412480">
        <w:rPr>
          <w:b/>
          <w:sz w:val="24"/>
          <w:szCs w:val="24"/>
        </w:rPr>
        <w:t>Lecture notes</w:t>
      </w:r>
    </w:p>
    <w:p w:rsidR="00412480" w:rsidRDefault="00412480" w:rsidP="00CD1DB8">
      <w:pPr>
        <w:widowControl w:val="0"/>
        <w:tabs>
          <w:tab w:val="left" w:pos="360"/>
        </w:tabs>
        <w:suppressAutoHyphens w:val="0"/>
        <w:autoSpaceDE w:val="0"/>
        <w:spacing w:before="120" w:after="120"/>
      </w:pPr>
      <w:r>
        <w:rPr>
          <w:sz w:val="24"/>
          <w:szCs w:val="24"/>
        </w:rPr>
        <w:t xml:space="preserve">V. Berikov, A. Litvinenko. Lecture notes: </w:t>
      </w:r>
      <w:r>
        <w:rPr>
          <w:i/>
          <w:sz w:val="24"/>
          <w:szCs w:val="24"/>
        </w:rPr>
        <w:t>Methods for statistical data analysis with decision trees</w:t>
      </w:r>
      <w:r>
        <w:rPr>
          <w:sz w:val="24"/>
          <w:szCs w:val="24"/>
        </w:rPr>
        <w:t xml:space="preserve">, Novosibirsk, Russia, 2002, </w:t>
      </w:r>
      <w:hyperlink r:id="rId67" w:history="1">
        <w:r>
          <w:rPr>
            <w:rStyle w:val="Hyperlink"/>
            <w:sz w:val="24"/>
            <w:szCs w:val="24"/>
          </w:rPr>
          <w:t>http://www.math.nsc.ru/AP/datamine/eng/decisiontree.htm</w:t>
        </w:r>
      </w:hyperlink>
    </w:p>
    <w:p w:rsidR="006A35F4" w:rsidRDefault="006A35F4" w:rsidP="00CD1DB8">
      <w:pPr>
        <w:widowControl w:val="0"/>
        <w:tabs>
          <w:tab w:val="left" w:pos="360"/>
        </w:tabs>
        <w:suppressAutoHyphens w:val="0"/>
        <w:autoSpaceDE w:val="0"/>
        <w:spacing w:before="120" w:after="120"/>
        <w:rPr>
          <w:b/>
          <w:sz w:val="24"/>
          <w:szCs w:val="24"/>
        </w:rPr>
      </w:pPr>
      <w:r w:rsidRPr="006A35F4">
        <w:rPr>
          <w:b/>
          <w:sz w:val="24"/>
          <w:szCs w:val="24"/>
        </w:rPr>
        <w:t>Papers in progress</w:t>
      </w:r>
    </w:p>
    <w:p w:rsidR="000C177D" w:rsidRPr="00CE6296" w:rsidRDefault="000C177D" w:rsidP="000C177D">
      <w:pPr>
        <w:widowControl w:val="0"/>
        <w:autoSpaceDE w:val="0"/>
        <w:jc w:val="both"/>
        <w:rPr>
          <w:rFonts w:ascii="Times" w:hAnsi="Times"/>
          <w:i/>
          <w:sz w:val="24"/>
          <w:szCs w:val="24"/>
          <w:lang w:val="en-GB"/>
        </w:rPr>
      </w:pPr>
    </w:p>
    <w:p w:rsidR="00B2497C" w:rsidRPr="00B2497C" w:rsidRDefault="004D690E" w:rsidP="00B2497C">
      <w:pPr>
        <w:widowControl w:val="0"/>
        <w:numPr>
          <w:ilvl w:val="0"/>
          <w:numId w:val="26"/>
        </w:numPr>
        <w:autoSpaceDE w:val="0"/>
        <w:ind w:left="360"/>
        <w:jc w:val="both"/>
        <w:rPr>
          <w:rFonts w:ascii="Times" w:hAnsi="Times"/>
          <w:sz w:val="24"/>
          <w:szCs w:val="24"/>
        </w:rPr>
      </w:pPr>
      <w:r w:rsidRPr="00CE6296">
        <w:rPr>
          <w:rFonts w:ascii="Times" w:hAnsi="Times"/>
          <w:sz w:val="24"/>
          <w:szCs w:val="24"/>
        </w:rPr>
        <w:t>M. Espig,</w:t>
      </w:r>
      <w:r w:rsidRPr="00CE6296">
        <w:rPr>
          <w:rFonts w:ascii="Times" w:hAnsi="Times"/>
          <w:position w:val="14"/>
          <w:sz w:val="24"/>
          <w:szCs w:val="24"/>
        </w:rPr>
        <w:t xml:space="preserve"> </w:t>
      </w:r>
      <w:r w:rsidRPr="00CE6296">
        <w:rPr>
          <w:rFonts w:ascii="Times" w:hAnsi="Times"/>
          <w:sz w:val="24"/>
          <w:szCs w:val="24"/>
        </w:rPr>
        <w:t>W. Hackbusch,</w:t>
      </w:r>
      <w:r w:rsidRPr="00CE6296">
        <w:rPr>
          <w:rFonts w:ascii="Times" w:hAnsi="Times"/>
          <w:position w:val="14"/>
          <w:sz w:val="24"/>
          <w:szCs w:val="24"/>
        </w:rPr>
        <w:t xml:space="preserve"> </w:t>
      </w:r>
      <w:r w:rsidRPr="00CE6296">
        <w:rPr>
          <w:rFonts w:ascii="Times" w:hAnsi="Times"/>
          <w:sz w:val="24"/>
          <w:szCs w:val="24"/>
        </w:rPr>
        <w:t>A. Litvinenko and</w:t>
      </w:r>
      <w:r w:rsidRPr="00CE6296">
        <w:rPr>
          <w:rFonts w:ascii="Times" w:hAnsi="Times"/>
          <w:position w:val="14"/>
          <w:sz w:val="24"/>
          <w:szCs w:val="24"/>
        </w:rPr>
        <w:t xml:space="preserve"> </w:t>
      </w:r>
      <w:r w:rsidRPr="00CE6296">
        <w:rPr>
          <w:rFonts w:ascii="Times" w:hAnsi="Times"/>
          <w:sz w:val="24"/>
          <w:szCs w:val="24"/>
        </w:rPr>
        <w:t xml:space="preserve">H.G. Matthies, </w:t>
      </w:r>
      <w:r w:rsidRPr="00CE6296">
        <w:rPr>
          <w:rFonts w:ascii="Times" w:hAnsi="Times"/>
          <w:i/>
          <w:sz w:val="24"/>
          <w:szCs w:val="24"/>
          <w:lang w:val="en-GB"/>
        </w:rPr>
        <w:t>An Efficient Method for the Computation of the Stochastic Galerkin Projection by Means of Tensor Format Represent</w:t>
      </w:r>
      <w:r w:rsidRPr="00CE6296">
        <w:rPr>
          <w:rFonts w:ascii="Times" w:hAnsi="Times"/>
          <w:i/>
          <w:sz w:val="24"/>
          <w:szCs w:val="24"/>
          <w:lang w:val="en-GB"/>
        </w:rPr>
        <w:t>a</w:t>
      </w:r>
      <w:r w:rsidRPr="00CE6296">
        <w:rPr>
          <w:rFonts w:ascii="Times" w:hAnsi="Times"/>
          <w:i/>
          <w:sz w:val="24"/>
          <w:szCs w:val="24"/>
          <w:lang w:val="en-GB"/>
        </w:rPr>
        <w:t>tions.</w:t>
      </w:r>
    </w:p>
    <w:p w:rsidR="00B2497C" w:rsidRDefault="00B2497C" w:rsidP="00B2497C">
      <w:pPr>
        <w:widowControl w:val="0"/>
        <w:numPr>
          <w:ilvl w:val="0"/>
          <w:numId w:val="26"/>
        </w:numPr>
        <w:autoSpaceDE w:val="0"/>
        <w:ind w:left="36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en-GB"/>
        </w:rPr>
        <w:t xml:space="preserve">A. </w:t>
      </w:r>
      <w:r w:rsidR="004D690E" w:rsidRPr="00B2497C">
        <w:rPr>
          <w:rFonts w:ascii="Times" w:hAnsi="Times"/>
          <w:sz w:val="24"/>
          <w:szCs w:val="24"/>
          <w:lang w:val="en-GB"/>
        </w:rPr>
        <w:t xml:space="preserve">Litvinenko, Y. Marzouk,  H. G. Matthies, M. Scavino, A. Spantini, </w:t>
      </w:r>
      <w:r w:rsidR="004D690E" w:rsidRPr="00B2497C">
        <w:rPr>
          <w:rFonts w:ascii="Times" w:hAnsi="Times"/>
          <w:i/>
          <w:sz w:val="24"/>
          <w:szCs w:val="24"/>
          <w:lang w:val="en-GB"/>
        </w:rPr>
        <w:t>Bayesian update of a random variable via its characteristic function.</w:t>
      </w:r>
    </w:p>
    <w:p w:rsidR="00B2497C" w:rsidRDefault="00B2497C" w:rsidP="00B2497C">
      <w:pPr>
        <w:widowControl w:val="0"/>
        <w:numPr>
          <w:ilvl w:val="0"/>
          <w:numId w:val="26"/>
        </w:numPr>
        <w:autoSpaceDE w:val="0"/>
        <w:ind w:left="36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en-GB"/>
        </w:rPr>
        <w:t xml:space="preserve">A. </w:t>
      </w:r>
      <w:r w:rsidR="004D690E" w:rsidRPr="00B2497C">
        <w:rPr>
          <w:rFonts w:ascii="Times" w:hAnsi="Times"/>
          <w:sz w:val="24"/>
          <w:szCs w:val="24"/>
          <w:lang w:val="en-GB"/>
        </w:rPr>
        <w:t xml:space="preserve">Litvinenko, E. Uysal, H. Ulku, J. Oppelstrup, R. Tempone, H. Bagci, </w:t>
      </w:r>
      <w:r w:rsidR="004D690E" w:rsidRPr="00B2497C">
        <w:rPr>
          <w:rFonts w:ascii="Times" w:hAnsi="Times"/>
          <w:i/>
          <w:sz w:val="24"/>
          <w:szCs w:val="24"/>
          <w:lang w:val="en-GB"/>
        </w:rPr>
        <w:t>Computation of Electromagnetic Fields Scattered From Dielectric Objects of Uncertain Shapes Using a Mu</w:t>
      </w:r>
      <w:r w:rsidR="004D690E" w:rsidRPr="00B2497C">
        <w:rPr>
          <w:rFonts w:ascii="Times" w:hAnsi="Times"/>
          <w:i/>
          <w:sz w:val="24"/>
          <w:szCs w:val="24"/>
          <w:lang w:val="en-GB"/>
        </w:rPr>
        <w:t>l</w:t>
      </w:r>
      <w:r w:rsidR="004D690E" w:rsidRPr="00B2497C">
        <w:rPr>
          <w:rFonts w:ascii="Times" w:hAnsi="Times"/>
          <w:i/>
          <w:sz w:val="24"/>
          <w:szCs w:val="24"/>
          <w:lang w:val="en-GB"/>
        </w:rPr>
        <w:t>tilevel Monte Carlo Scheme</w:t>
      </w:r>
      <w:r w:rsidR="004D690E" w:rsidRPr="00B2497C">
        <w:rPr>
          <w:rFonts w:ascii="Times" w:hAnsi="Times"/>
          <w:sz w:val="24"/>
          <w:szCs w:val="24"/>
          <w:lang w:val="en-GB"/>
        </w:rPr>
        <w:t>.</w:t>
      </w:r>
    </w:p>
    <w:p w:rsidR="00B2497C" w:rsidRDefault="00B2497C" w:rsidP="00B2497C">
      <w:pPr>
        <w:widowControl w:val="0"/>
        <w:numPr>
          <w:ilvl w:val="0"/>
          <w:numId w:val="26"/>
        </w:numPr>
        <w:autoSpaceDE w:val="0"/>
        <w:ind w:left="36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en-GB"/>
        </w:rPr>
        <w:t xml:space="preserve">A. </w:t>
      </w:r>
      <w:r w:rsidR="004D690E" w:rsidRPr="00B2497C">
        <w:rPr>
          <w:rFonts w:ascii="Times" w:hAnsi="Times"/>
          <w:sz w:val="24"/>
          <w:szCs w:val="24"/>
          <w:lang w:val="en-GB"/>
        </w:rPr>
        <w:t xml:space="preserve">Litvinenko, H. Najm,  H.G. Matthies, </w:t>
      </w:r>
      <w:r w:rsidR="004D690E" w:rsidRPr="00B2497C">
        <w:rPr>
          <w:rFonts w:ascii="Times" w:hAnsi="Times"/>
          <w:i/>
          <w:sz w:val="24"/>
          <w:szCs w:val="24"/>
          <w:lang w:val="en-GB"/>
        </w:rPr>
        <w:t>Data free inference of uncertain parameters in chemical models by the (non)-linear Bayesian Update and MCMC</w:t>
      </w:r>
      <w:r w:rsidR="004D690E" w:rsidRPr="00B2497C">
        <w:rPr>
          <w:rFonts w:ascii="Times" w:hAnsi="Times"/>
          <w:sz w:val="24"/>
          <w:szCs w:val="24"/>
          <w:lang w:val="en-GB"/>
        </w:rPr>
        <w:t>.</w:t>
      </w:r>
    </w:p>
    <w:p w:rsidR="00B2497C" w:rsidRDefault="00B2497C" w:rsidP="00B2497C">
      <w:pPr>
        <w:widowControl w:val="0"/>
        <w:numPr>
          <w:ilvl w:val="0"/>
          <w:numId w:val="26"/>
        </w:numPr>
        <w:autoSpaceDE w:val="0"/>
        <w:ind w:left="36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en-GB"/>
        </w:rPr>
        <w:t xml:space="preserve">A. </w:t>
      </w:r>
      <w:r w:rsidR="00CE6296" w:rsidRPr="00B2497C">
        <w:rPr>
          <w:rFonts w:ascii="Times" w:hAnsi="Times"/>
          <w:sz w:val="24"/>
          <w:szCs w:val="24"/>
          <w:lang w:val="en-GB"/>
        </w:rPr>
        <w:t xml:space="preserve">Litvinenko, B. Khoromskij, V. Khoromskaia, H.G. Matthies, </w:t>
      </w:r>
      <w:r w:rsidR="00CE6296" w:rsidRPr="00B2497C">
        <w:rPr>
          <w:rFonts w:ascii="Times" w:hAnsi="Times"/>
          <w:i/>
          <w:sz w:val="24"/>
          <w:szCs w:val="24"/>
          <w:lang w:val="en-GB"/>
        </w:rPr>
        <w:t>Tucker Tensor analysis of Matern functions in spatial statistics</w:t>
      </w:r>
    </w:p>
    <w:p w:rsidR="00B2497C" w:rsidRDefault="00B2497C" w:rsidP="00B2497C">
      <w:pPr>
        <w:widowControl w:val="0"/>
        <w:numPr>
          <w:ilvl w:val="0"/>
          <w:numId w:val="26"/>
        </w:numPr>
        <w:autoSpaceDE w:val="0"/>
        <w:ind w:left="360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  <w:lang w:val="en-GB"/>
        </w:rPr>
        <w:t xml:space="preserve">A. </w:t>
      </w:r>
      <w:r w:rsidR="00CE6296" w:rsidRPr="00B2497C">
        <w:rPr>
          <w:rFonts w:ascii="Times" w:hAnsi="Times"/>
          <w:sz w:val="24"/>
          <w:szCs w:val="24"/>
          <w:lang w:val="en-GB"/>
        </w:rPr>
        <w:t xml:space="preserve">Litvinenko, H. G. Matthies, E. Zander, </w:t>
      </w:r>
      <w:r w:rsidR="00CE6296" w:rsidRPr="00B2497C">
        <w:rPr>
          <w:rFonts w:ascii="Times" w:hAnsi="Times"/>
          <w:i/>
          <w:sz w:val="24"/>
          <w:szCs w:val="24"/>
          <w:lang w:val="en-GB"/>
        </w:rPr>
        <w:t>Non-Linear Bayesian Update of Random Variables</w:t>
      </w:r>
    </w:p>
    <w:p w:rsidR="00CE6296" w:rsidRPr="00B2497C" w:rsidRDefault="00CE6296" w:rsidP="00B2497C">
      <w:pPr>
        <w:widowControl w:val="0"/>
        <w:numPr>
          <w:ilvl w:val="0"/>
          <w:numId w:val="26"/>
        </w:numPr>
        <w:autoSpaceDE w:val="0"/>
        <w:ind w:left="360"/>
        <w:jc w:val="both"/>
        <w:rPr>
          <w:rFonts w:ascii="Times" w:hAnsi="Times"/>
          <w:sz w:val="24"/>
          <w:szCs w:val="24"/>
        </w:rPr>
      </w:pPr>
      <w:r w:rsidRPr="00B2497C">
        <w:rPr>
          <w:rFonts w:ascii="Times" w:hAnsi="Times"/>
          <w:sz w:val="24"/>
          <w:szCs w:val="24"/>
          <w:lang w:val="en-GB"/>
        </w:rPr>
        <w:t xml:space="preserve">D. Keyes, A. Litvinenko, D. Logashenko, G. Wittum, </w:t>
      </w:r>
      <w:r w:rsidRPr="00B2497C">
        <w:rPr>
          <w:rFonts w:ascii="Times" w:hAnsi="Times"/>
          <w:i/>
          <w:sz w:val="24"/>
          <w:szCs w:val="24"/>
          <w:lang w:val="en-GB"/>
        </w:rPr>
        <w:t>Parallel multigrid method for solving density driven flow with uncertain parameters</w:t>
      </w:r>
      <w:r w:rsidRPr="00B2497C">
        <w:rPr>
          <w:rFonts w:ascii="Times" w:hAnsi="Times"/>
          <w:sz w:val="24"/>
          <w:szCs w:val="24"/>
          <w:lang w:val="en-GB"/>
        </w:rPr>
        <w:t>.</w:t>
      </w:r>
    </w:p>
    <w:sectPr w:rsidR="00CE6296" w:rsidRPr="00B2497C" w:rsidSect="003374D8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1906" w:h="16838"/>
      <w:pgMar w:top="1440" w:right="180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0D42" w:rsidRDefault="00520D42">
      <w:r>
        <w:separator/>
      </w:r>
    </w:p>
  </w:endnote>
  <w:endnote w:type="continuationSeparator" w:id="0">
    <w:p w:rsidR="00520D42" w:rsidRDefault="00520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CDEE+Cambria">
    <w:altName w:val="Meiryo"/>
    <w:panose1 w:val="020B0604020202020204"/>
    <w:charset w:val="80"/>
    <w:family w:val="swiss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4135" w:rsidRDefault="001141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5418" w:rsidRDefault="00B05418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1E6EC4">
      <w:rPr>
        <w:noProof/>
      </w:rPr>
      <w:t>8</w:t>
    </w:r>
    <w:r>
      <w:fldChar w:fldCharType="end"/>
    </w:r>
  </w:p>
  <w:p w:rsidR="00B05418" w:rsidRDefault="00B054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5418" w:rsidRDefault="00B0541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0D42" w:rsidRDefault="00520D42">
      <w:r>
        <w:separator/>
      </w:r>
    </w:p>
  </w:footnote>
  <w:footnote w:type="continuationSeparator" w:id="0">
    <w:p w:rsidR="00520D42" w:rsidRDefault="00520D42">
      <w:r>
        <w:continuationSeparator/>
      </w:r>
    </w:p>
  </w:footnote>
  <w:footnote w:id="1">
    <w:p w:rsidR="00B05418" w:rsidRPr="00E91F8E" w:rsidRDefault="00B05418">
      <w:pPr>
        <w:pStyle w:val="FootnoteText"/>
        <w:rPr>
          <w:rFonts w:ascii="Consolas" w:hAnsi="Consolas"/>
          <w:sz w:val="16"/>
          <w:szCs w:val="16"/>
        </w:rPr>
      </w:pPr>
      <w:r>
        <w:rPr>
          <w:rStyle w:val="FootnoteCharacters"/>
        </w:rPr>
        <w:footnoteRef/>
      </w:r>
      <w:r>
        <w:rPr>
          <w:rFonts w:ascii="Consolas" w:hAnsi="Consolas"/>
          <w:sz w:val="16"/>
          <w:szCs w:val="16"/>
        </w:rPr>
        <w:t xml:space="preserve"> </w:t>
      </w:r>
      <w:hyperlink r:id="rId1" w:history="1">
        <w:r w:rsidRPr="00E91F8E">
          <w:rPr>
            <w:rStyle w:val="Hyperlink"/>
            <w:rFonts w:ascii="Consolas" w:hAnsi="Consolas" w:cs="Lucida Grande"/>
            <w:sz w:val="16"/>
            <w:szCs w:val="16"/>
          </w:rPr>
          <w:t>http://www.dlr.de/as/desktopdefault.aspx/tabid-3174/4820_read-6972/</w:t>
        </w:r>
      </w:hyperlink>
    </w:p>
  </w:footnote>
  <w:footnote w:id="2">
    <w:p w:rsidR="00B05418" w:rsidRPr="00E91F8E" w:rsidRDefault="00B05418">
      <w:pPr>
        <w:pStyle w:val="FootnoteText"/>
        <w:rPr>
          <w:rFonts w:ascii="Consolas" w:hAnsi="Consolas"/>
          <w:sz w:val="16"/>
          <w:szCs w:val="16"/>
        </w:rPr>
      </w:pPr>
      <w:r w:rsidRPr="00E91F8E">
        <w:rPr>
          <w:rStyle w:val="FootnoteCharacters"/>
          <w:rFonts w:ascii="Consolas" w:hAnsi="Consolas"/>
          <w:sz w:val="16"/>
          <w:szCs w:val="16"/>
        </w:rPr>
        <w:footnoteRef/>
      </w:r>
      <w:r>
        <w:rPr>
          <w:rFonts w:ascii="Consolas" w:hAnsi="Consolas"/>
          <w:sz w:val="16"/>
          <w:szCs w:val="16"/>
        </w:rPr>
        <w:t xml:space="preserve"> </w:t>
      </w:r>
      <w:hyperlink r:id="rId2" w:history="1">
        <w:r w:rsidRPr="00E91F8E">
          <w:rPr>
            <w:rStyle w:val="Hyperlink"/>
            <w:rFonts w:ascii="Consolas" w:hAnsi="Consolas" w:cs="Lucida Grande"/>
            <w:sz w:val="16"/>
            <w:szCs w:val="16"/>
          </w:rPr>
          <w:t>https://www.dropbox.com/sh/7duwcgamr5mpew5/AACshe-2iW05DsC4OnagN9Z9a?dl=0</w:t>
        </w:r>
      </w:hyperlink>
    </w:p>
  </w:footnote>
  <w:footnote w:id="3">
    <w:p w:rsidR="00B05418" w:rsidRPr="00E91F8E" w:rsidRDefault="00B05418">
      <w:pPr>
        <w:pStyle w:val="FootnoteText"/>
        <w:rPr>
          <w:rFonts w:ascii="Consolas" w:hAnsi="Consolas"/>
          <w:sz w:val="16"/>
          <w:szCs w:val="16"/>
        </w:rPr>
      </w:pPr>
      <w:r w:rsidRPr="00E91F8E">
        <w:rPr>
          <w:rStyle w:val="FootnoteCharacters"/>
          <w:rFonts w:ascii="Consolas" w:hAnsi="Consolas"/>
          <w:sz w:val="16"/>
          <w:szCs w:val="16"/>
        </w:rPr>
        <w:footnoteRef/>
      </w:r>
      <w:r>
        <w:rPr>
          <w:rFonts w:ascii="Consolas" w:hAnsi="Consolas"/>
          <w:sz w:val="16"/>
          <w:szCs w:val="16"/>
        </w:rPr>
        <w:t xml:space="preserve"> </w:t>
      </w:r>
      <w:hyperlink r:id="rId3" w:history="1">
        <w:r w:rsidRPr="00E91F8E">
          <w:rPr>
            <w:rStyle w:val="Hyperlink"/>
            <w:rFonts w:ascii="Consolas" w:hAnsi="Consolas"/>
            <w:sz w:val="16"/>
            <w:szCs w:val="16"/>
          </w:rPr>
          <w:t>http://gepris.dfg.de/gepris/projekt/195436228</w:t>
        </w:r>
      </w:hyperlink>
    </w:p>
  </w:footnote>
  <w:footnote w:id="4">
    <w:p w:rsidR="00B05418" w:rsidRPr="00E91F8E" w:rsidRDefault="00B05418">
      <w:pPr>
        <w:pStyle w:val="FootnoteText"/>
        <w:rPr>
          <w:rFonts w:ascii="Consolas" w:hAnsi="Consolas"/>
          <w:sz w:val="16"/>
          <w:szCs w:val="16"/>
        </w:rPr>
      </w:pPr>
      <w:r w:rsidRPr="00E91F8E">
        <w:rPr>
          <w:rStyle w:val="FootnoteCharacters"/>
          <w:rFonts w:ascii="Consolas" w:hAnsi="Consolas"/>
          <w:sz w:val="16"/>
          <w:szCs w:val="16"/>
        </w:rPr>
        <w:footnoteRef/>
      </w:r>
      <w:r>
        <w:rPr>
          <w:rFonts w:ascii="Consolas" w:hAnsi="Consolas"/>
          <w:sz w:val="16"/>
          <w:szCs w:val="16"/>
        </w:rPr>
        <w:t xml:space="preserve"> </w:t>
      </w:r>
      <w:r w:rsidRPr="00E91F8E">
        <w:rPr>
          <w:rFonts w:ascii="Consolas" w:hAnsi="Consolas"/>
          <w:sz w:val="16"/>
          <w:szCs w:val="16"/>
        </w:rPr>
        <w:t>https://sri-uq.kaust.edu.sa/Pages/Seminar-51.aspx</w:t>
      </w:r>
    </w:p>
  </w:footnote>
  <w:footnote w:id="5">
    <w:p w:rsidR="00B05418" w:rsidRPr="00E91F8E" w:rsidRDefault="00B05418" w:rsidP="00E91F8E">
      <w:pPr>
        <w:pStyle w:val="FootnoteText"/>
        <w:ind w:left="135" w:hanging="135"/>
        <w:rPr>
          <w:rFonts w:ascii="Consolas" w:hAnsi="Consolas"/>
          <w:sz w:val="16"/>
          <w:szCs w:val="16"/>
        </w:rPr>
      </w:pPr>
      <w:r w:rsidRPr="00E91F8E">
        <w:rPr>
          <w:rStyle w:val="FootnoteCharacters"/>
          <w:rFonts w:ascii="Consolas" w:hAnsi="Consolas"/>
          <w:sz w:val="16"/>
          <w:szCs w:val="16"/>
        </w:rPr>
        <w:footnoteRef/>
      </w:r>
      <w:r>
        <w:rPr>
          <w:rFonts w:ascii="Consolas" w:hAnsi="Consolas"/>
          <w:sz w:val="16"/>
          <w:szCs w:val="16"/>
        </w:rPr>
        <w:t xml:space="preserve"> </w:t>
      </w:r>
      <w:r w:rsidRPr="00E91F8E">
        <w:rPr>
          <w:rFonts w:ascii="Consolas" w:hAnsi="Consolas"/>
          <w:sz w:val="16"/>
          <w:szCs w:val="16"/>
        </w:rPr>
        <w:t xml:space="preserve">All information can be found </w:t>
      </w:r>
      <w:hyperlink r:id="rId4" w:history="1">
        <w:r w:rsidRPr="00E91F8E">
          <w:rPr>
            <w:rStyle w:val="Hyperlink"/>
            <w:rFonts w:ascii="Consolas" w:hAnsi="Consolas"/>
            <w:sz w:val="16"/>
            <w:szCs w:val="16"/>
          </w:rPr>
          <w:t>https://www.tu-braunschweig.de/wire/lehre/archiv</w:t>
        </w:r>
      </w:hyperlink>
      <w:r w:rsidRPr="00E91F8E">
        <w:rPr>
          <w:rFonts w:ascii="Consolas" w:hAnsi="Consolas"/>
          <w:sz w:val="16"/>
          <w:szCs w:val="16"/>
        </w:rPr>
        <w:t xml:space="preserve"> or in </w:t>
      </w:r>
      <w:r>
        <w:rPr>
          <w:rFonts w:ascii="Consolas" w:hAnsi="Consolas"/>
          <w:sz w:val="16"/>
          <w:szCs w:val="16"/>
        </w:rPr>
        <w:t xml:space="preserve">the </w:t>
      </w:r>
      <w:r w:rsidRPr="00E91F8E">
        <w:rPr>
          <w:rFonts w:ascii="Consolas" w:hAnsi="Consolas"/>
          <w:sz w:val="16"/>
          <w:szCs w:val="16"/>
        </w:rPr>
        <w:t xml:space="preserve">annual reports </w:t>
      </w:r>
    </w:p>
    <w:p w:rsidR="00B05418" w:rsidRPr="00E91F8E" w:rsidRDefault="00B05418" w:rsidP="00E91F8E">
      <w:pPr>
        <w:pStyle w:val="FootnoteText"/>
        <w:ind w:firstLine="117"/>
        <w:rPr>
          <w:rFonts w:ascii="Consolas" w:hAnsi="Consolas"/>
          <w:sz w:val="16"/>
          <w:szCs w:val="16"/>
        </w:rPr>
      </w:pPr>
      <w:hyperlink r:id="rId5" w:history="1">
        <w:r w:rsidRPr="00E60E29">
          <w:rPr>
            <w:rStyle w:val="Hyperlink"/>
            <w:rFonts w:ascii="Consolas" w:hAnsi="Consolas"/>
            <w:sz w:val="16"/>
            <w:szCs w:val="16"/>
          </w:rPr>
          <w:t>https://www.tu-braunschweig.de/wire/forschung/berichte</w:t>
        </w:r>
      </w:hyperlink>
      <w:r w:rsidRPr="00E91F8E">
        <w:rPr>
          <w:rFonts w:ascii="Consolas" w:hAnsi="Consolas"/>
          <w:sz w:val="16"/>
          <w:szCs w:val="16"/>
        </w:rPr>
        <w:t xml:space="preserve">  -&gt; Annual Reports</w:t>
      </w:r>
    </w:p>
  </w:footnote>
  <w:footnote w:id="6">
    <w:p w:rsidR="00B05418" w:rsidRPr="00E91F8E" w:rsidRDefault="00B05418">
      <w:pPr>
        <w:pStyle w:val="FootnoteText"/>
        <w:rPr>
          <w:rFonts w:ascii="Consolas" w:hAnsi="Consolas"/>
          <w:sz w:val="16"/>
          <w:szCs w:val="16"/>
        </w:rPr>
      </w:pPr>
      <w:r w:rsidRPr="00E91F8E">
        <w:rPr>
          <w:rStyle w:val="FootnoteCharacters"/>
          <w:rFonts w:ascii="Consolas" w:hAnsi="Consolas"/>
          <w:sz w:val="16"/>
          <w:szCs w:val="16"/>
        </w:rPr>
        <w:footnoteRef/>
      </w:r>
      <w:r>
        <w:rPr>
          <w:rFonts w:ascii="Consolas" w:hAnsi="Consolas"/>
          <w:sz w:val="16"/>
          <w:szCs w:val="16"/>
        </w:rPr>
        <w:t xml:space="preserve"> </w:t>
      </w:r>
      <w:r w:rsidRPr="00E91F8E">
        <w:rPr>
          <w:rFonts w:ascii="Consolas" w:hAnsi="Consolas"/>
          <w:sz w:val="16"/>
          <w:szCs w:val="16"/>
        </w:rPr>
        <w:t>https://www.tu-braunschweig.de/Medien-DB/iwr/jb2013.pdf</w:t>
      </w:r>
    </w:p>
  </w:footnote>
  <w:footnote w:id="7">
    <w:p w:rsidR="00B05418" w:rsidRPr="00E91F8E" w:rsidRDefault="00B05418">
      <w:pPr>
        <w:pStyle w:val="FootnoteText"/>
        <w:rPr>
          <w:rFonts w:ascii="Consolas" w:hAnsi="Consolas"/>
          <w:sz w:val="16"/>
          <w:szCs w:val="16"/>
        </w:rPr>
      </w:pPr>
      <w:r w:rsidRPr="00E91F8E">
        <w:rPr>
          <w:rStyle w:val="FootnoteCharacters"/>
          <w:rFonts w:ascii="Consolas" w:hAnsi="Consolas"/>
          <w:sz w:val="16"/>
          <w:szCs w:val="16"/>
        </w:rPr>
        <w:footnoteRef/>
      </w:r>
      <w:r>
        <w:rPr>
          <w:rFonts w:ascii="Consolas" w:hAnsi="Consolas"/>
          <w:sz w:val="16"/>
          <w:szCs w:val="16"/>
        </w:rPr>
        <w:t xml:space="preserve"> </w:t>
      </w:r>
      <w:r w:rsidRPr="00E91F8E">
        <w:rPr>
          <w:rFonts w:ascii="Consolas" w:hAnsi="Consolas"/>
          <w:sz w:val="16"/>
          <w:szCs w:val="16"/>
        </w:rPr>
        <w:t>https://www.tu-braunschweig.de/Medien-DB/iwr/Jahresberichte/jb2012.pdf</w:t>
      </w:r>
    </w:p>
  </w:footnote>
  <w:footnote w:id="8">
    <w:p w:rsidR="00B05418" w:rsidRPr="00E91F8E" w:rsidRDefault="00B05418">
      <w:pPr>
        <w:pStyle w:val="FootnoteText"/>
        <w:rPr>
          <w:rFonts w:ascii="Consolas" w:hAnsi="Consolas"/>
          <w:sz w:val="16"/>
          <w:szCs w:val="16"/>
        </w:rPr>
      </w:pPr>
      <w:r w:rsidRPr="00E91F8E">
        <w:rPr>
          <w:rStyle w:val="FootnoteCharacters"/>
          <w:rFonts w:ascii="Consolas" w:hAnsi="Consolas"/>
          <w:sz w:val="16"/>
          <w:szCs w:val="16"/>
        </w:rPr>
        <w:footnoteRef/>
      </w:r>
      <w:r>
        <w:rPr>
          <w:rFonts w:ascii="Consolas" w:hAnsi="Consolas"/>
          <w:sz w:val="16"/>
          <w:szCs w:val="16"/>
        </w:rPr>
        <w:t xml:space="preserve"> </w:t>
      </w:r>
      <w:r w:rsidRPr="00E91F8E">
        <w:rPr>
          <w:rFonts w:ascii="Consolas" w:hAnsi="Consolas"/>
          <w:sz w:val="16"/>
          <w:szCs w:val="16"/>
        </w:rPr>
        <w:t>https://www.tu-braunschweig.de/wire/lehre/archiv/ss11/spde</w:t>
      </w:r>
    </w:p>
  </w:footnote>
  <w:footnote w:id="9">
    <w:p w:rsidR="00B05418" w:rsidRDefault="00B05418">
      <w:pPr>
        <w:pStyle w:val="FootnoteText"/>
      </w:pPr>
      <w:r w:rsidRPr="00E91F8E">
        <w:rPr>
          <w:rStyle w:val="FootnoteCharacters"/>
          <w:rFonts w:ascii="Consolas" w:hAnsi="Consolas"/>
          <w:sz w:val="16"/>
          <w:szCs w:val="16"/>
        </w:rPr>
        <w:footnoteRef/>
      </w:r>
      <w:r>
        <w:rPr>
          <w:rFonts w:ascii="Consolas" w:hAnsi="Consolas"/>
          <w:sz w:val="16"/>
          <w:szCs w:val="16"/>
        </w:rPr>
        <w:t xml:space="preserve"> </w:t>
      </w:r>
      <w:r w:rsidRPr="00E91F8E">
        <w:rPr>
          <w:rFonts w:ascii="Consolas" w:hAnsi="Consolas"/>
          <w:sz w:val="16"/>
          <w:szCs w:val="16"/>
        </w:rPr>
        <w:t>https://www.tu-braunschweig.de/wire/lehre/archiv/ss11/fluiddym</w:t>
      </w:r>
    </w:p>
  </w:footnote>
  <w:footnote w:id="10">
    <w:p w:rsidR="00B05418" w:rsidRDefault="00B05418">
      <w:pPr>
        <w:pStyle w:val="FootnoteText"/>
      </w:pPr>
      <w:r>
        <w:rPr>
          <w:rStyle w:val="FootnoteCharacters"/>
        </w:rPr>
        <w:footnoteRef/>
      </w:r>
      <w:r>
        <w:rPr>
          <w:sz w:val="18"/>
          <w:szCs w:val="18"/>
        </w:rPr>
        <w:tab/>
        <w:t xml:space="preserve"> https://www.tu-braunschweig.de/wire/lehre/archiv/ws10/pde1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4135" w:rsidRDefault="00114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4135" w:rsidRDefault="001141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14135" w:rsidRDefault="00114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sz w:val="22"/>
        <w:szCs w:val="22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sz w:val="22"/>
        <w:szCs w:val="22"/>
        <w:lang w:val="en-U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4"/>
    <w:multiLevelType w:val="singleLevel"/>
    <w:tmpl w:val="00000004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ABCDEE+Cambria" w:hAnsi="Times New Roman" w:cs="Times New Roman"/>
        <w:b/>
        <w:sz w:val="24"/>
        <w:szCs w:val="24"/>
        <w:lang w:val="de-DE"/>
      </w:rPr>
    </w:lvl>
  </w:abstractNum>
  <w:abstractNum w:abstractNumId="3" w15:restartNumberingAfterBreak="0">
    <w:nsid w:val="02AC2170"/>
    <w:multiLevelType w:val="hybridMultilevel"/>
    <w:tmpl w:val="1BA61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66772"/>
    <w:multiLevelType w:val="hybridMultilevel"/>
    <w:tmpl w:val="D2348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CD07FF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4C2486"/>
    <w:multiLevelType w:val="hybridMultilevel"/>
    <w:tmpl w:val="DB4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91669"/>
    <w:multiLevelType w:val="hybridMultilevel"/>
    <w:tmpl w:val="1BB0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060FC8"/>
    <w:multiLevelType w:val="hybridMultilevel"/>
    <w:tmpl w:val="0F7C7E8A"/>
    <w:lvl w:ilvl="0" w:tplc="FD462558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E340B"/>
    <w:multiLevelType w:val="hybridMultilevel"/>
    <w:tmpl w:val="9FF2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E353E"/>
    <w:multiLevelType w:val="hybridMultilevel"/>
    <w:tmpl w:val="305A6E68"/>
    <w:lvl w:ilvl="0" w:tplc="3918B64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87822AE0">
      <w:start w:val="1"/>
      <w:numFmt w:val="upperLetter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E53AA8C8">
      <w:start w:val="1"/>
      <w:numFmt w:val="decimal"/>
      <w:lvlText w:val="%3."/>
      <w:lvlJc w:val="left"/>
      <w:pPr>
        <w:ind w:left="2340" w:hanging="36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29A9"/>
    <w:multiLevelType w:val="hybridMultilevel"/>
    <w:tmpl w:val="075480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D97673"/>
    <w:multiLevelType w:val="hybridMultilevel"/>
    <w:tmpl w:val="E5C20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1B4FE8"/>
    <w:multiLevelType w:val="hybridMultilevel"/>
    <w:tmpl w:val="78944A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06730"/>
    <w:multiLevelType w:val="hybridMultilevel"/>
    <w:tmpl w:val="693482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BB88F920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D7195C"/>
    <w:multiLevelType w:val="hybridMultilevel"/>
    <w:tmpl w:val="EE8291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44FA2"/>
    <w:multiLevelType w:val="hybridMultilevel"/>
    <w:tmpl w:val="6A3E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E5043"/>
    <w:multiLevelType w:val="hybridMultilevel"/>
    <w:tmpl w:val="08A85F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00E15"/>
    <w:multiLevelType w:val="hybridMultilevel"/>
    <w:tmpl w:val="F9E46BBE"/>
    <w:lvl w:ilvl="0" w:tplc="3918B64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B0204AE0">
      <w:start w:val="1"/>
      <w:numFmt w:val="upperLetter"/>
      <w:lvlText w:val="%2."/>
      <w:lvlJc w:val="left"/>
      <w:pPr>
        <w:ind w:left="148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6A16F2"/>
    <w:multiLevelType w:val="hybridMultilevel"/>
    <w:tmpl w:val="1AA0F2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32CB4"/>
    <w:multiLevelType w:val="hybridMultilevel"/>
    <w:tmpl w:val="99446B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D95BEA"/>
    <w:multiLevelType w:val="hybridMultilevel"/>
    <w:tmpl w:val="8E1E7B66"/>
    <w:lvl w:ilvl="0" w:tplc="F96A108E">
      <w:start w:val="1"/>
      <w:numFmt w:val="upperLetter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35E8F"/>
    <w:multiLevelType w:val="hybridMultilevel"/>
    <w:tmpl w:val="673283FA"/>
    <w:lvl w:ilvl="0" w:tplc="7A9875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626E70"/>
    <w:multiLevelType w:val="hybridMultilevel"/>
    <w:tmpl w:val="ED4C3558"/>
    <w:lvl w:ilvl="0" w:tplc="723CC592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450FD"/>
    <w:multiLevelType w:val="hybridMultilevel"/>
    <w:tmpl w:val="61288F7A"/>
    <w:lvl w:ilvl="0" w:tplc="C91E3862">
      <w:start w:val="1"/>
      <w:numFmt w:val="upperLetter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E78E0"/>
    <w:multiLevelType w:val="hybridMultilevel"/>
    <w:tmpl w:val="4746B6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F2FBE"/>
    <w:multiLevelType w:val="hybridMultilevel"/>
    <w:tmpl w:val="989E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71F52"/>
    <w:multiLevelType w:val="hybridMultilevel"/>
    <w:tmpl w:val="A4026C2C"/>
    <w:lvl w:ilvl="0" w:tplc="3918B64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B05B3"/>
    <w:multiLevelType w:val="hybridMultilevel"/>
    <w:tmpl w:val="95C0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F6791"/>
    <w:multiLevelType w:val="hybridMultilevel"/>
    <w:tmpl w:val="D88637DC"/>
    <w:lvl w:ilvl="0" w:tplc="7A9875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802E2"/>
    <w:multiLevelType w:val="hybridMultilevel"/>
    <w:tmpl w:val="2AEE46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5"/>
  </w:num>
  <w:num w:numId="4">
    <w:abstractNumId w:val="27"/>
  </w:num>
  <w:num w:numId="5">
    <w:abstractNumId w:val="5"/>
  </w:num>
  <w:num w:numId="6">
    <w:abstractNumId w:val="15"/>
  </w:num>
  <w:num w:numId="7">
    <w:abstractNumId w:val="21"/>
  </w:num>
  <w:num w:numId="8">
    <w:abstractNumId w:val="28"/>
  </w:num>
  <w:num w:numId="9">
    <w:abstractNumId w:val="16"/>
  </w:num>
  <w:num w:numId="10">
    <w:abstractNumId w:val="26"/>
  </w:num>
  <w:num w:numId="11">
    <w:abstractNumId w:val="19"/>
  </w:num>
  <w:num w:numId="12">
    <w:abstractNumId w:val="9"/>
  </w:num>
  <w:num w:numId="13">
    <w:abstractNumId w:val="17"/>
  </w:num>
  <w:num w:numId="14">
    <w:abstractNumId w:val="12"/>
  </w:num>
  <w:num w:numId="15">
    <w:abstractNumId w:val="29"/>
  </w:num>
  <w:num w:numId="16">
    <w:abstractNumId w:val="6"/>
  </w:num>
  <w:num w:numId="17">
    <w:abstractNumId w:val="3"/>
  </w:num>
  <w:num w:numId="18">
    <w:abstractNumId w:val="8"/>
  </w:num>
  <w:num w:numId="19">
    <w:abstractNumId w:val="23"/>
  </w:num>
  <w:num w:numId="20">
    <w:abstractNumId w:val="7"/>
  </w:num>
  <w:num w:numId="21">
    <w:abstractNumId w:val="20"/>
  </w:num>
  <w:num w:numId="22">
    <w:abstractNumId w:val="24"/>
  </w:num>
  <w:num w:numId="23">
    <w:abstractNumId w:val="13"/>
  </w:num>
  <w:num w:numId="24">
    <w:abstractNumId w:val="2"/>
  </w:num>
  <w:num w:numId="25">
    <w:abstractNumId w:val="11"/>
  </w:num>
  <w:num w:numId="26">
    <w:abstractNumId w:val="4"/>
  </w:num>
  <w:num w:numId="27">
    <w:abstractNumId w:val="22"/>
  </w:num>
  <w:num w:numId="28">
    <w:abstractNumId w:val="18"/>
  </w:num>
  <w:num w:numId="29">
    <w:abstractNumId w:val="1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D3"/>
    <w:rsid w:val="00084288"/>
    <w:rsid w:val="000C177D"/>
    <w:rsid w:val="000E35D2"/>
    <w:rsid w:val="00114135"/>
    <w:rsid w:val="0014257A"/>
    <w:rsid w:val="001719E7"/>
    <w:rsid w:val="00185FFC"/>
    <w:rsid w:val="001A004E"/>
    <w:rsid w:val="001A31E6"/>
    <w:rsid w:val="001D3C64"/>
    <w:rsid w:val="001E6EC4"/>
    <w:rsid w:val="001F2F96"/>
    <w:rsid w:val="00200982"/>
    <w:rsid w:val="00234662"/>
    <w:rsid w:val="00254A97"/>
    <w:rsid w:val="00267909"/>
    <w:rsid w:val="002A41A2"/>
    <w:rsid w:val="002C501C"/>
    <w:rsid w:val="00305E14"/>
    <w:rsid w:val="00334CB3"/>
    <w:rsid w:val="003374D8"/>
    <w:rsid w:val="003526A5"/>
    <w:rsid w:val="00365453"/>
    <w:rsid w:val="00412480"/>
    <w:rsid w:val="004A2C88"/>
    <w:rsid w:val="004D690E"/>
    <w:rsid w:val="004F1BBD"/>
    <w:rsid w:val="00520D42"/>
    <w:rsid w:val="005B19DD"/>
    <w:rsid w:val="005B23DE"/>
    <w:rsid w:val="006168B5"/>
    <w:rsid w:val="00623BB3"/>
    <w:rsid w:val="00682220"/>
    <w:rsid w:val="006A35F4"/>
    <w:rsid w:val="006F26EB"/>
    <w:rsid w:val="00704FD3"/>
    <w:rsid w:val="00711C78"/>
    <w:rsid w:val="007D6AD3"/>
    <w:rsid w:val="0085138A"/>
    <w:rsid w:val="008E31A2"/>
    <w:rsid w:val="008F10E8"/>
    <w:rsid w:val="009052D5"/>
    <w:rsid w:val="00994724"/>
    <w:rsid w:val="009A5C0D"/>
    <w:rsid w:val="009F5029"/>
    <w:rsid w:val="00AB03BB"/>
    <w:rsid w:val="00B05418"/>
    <w:rsid w:val="00B2497C"/>
    <w:rsid w:val="00BB1D7A"/>
    <w:rsid w:val="00BB7B8F"/>
    <w:rsid w:val="00BD5DEE"/>
    <w:rsid w:val="00BE1B34"/>
    <w:rsid w:val="00BE706A"/>
    <w:rsid w:val="00CD0B79"/>
    <w:rsid w:val="00CD1DB8"/>
    <w:rsid w:val="00CD4B49"/>
    <w:rsid w:val="00CD68F9"/>
    <w:rsid w:val="00CE6296"/>
    <w:rsid w:val="00CF0107"/>
    <w:rsid w:val="00D1755F"/>
    <w:rsid w:val="00D45B9A"/>
    <w:rsid w:val="00D97143"/>
    <w:rsid w:val="00DC33F0"/>
    <w:rsid w:val="00DF1141"/>
    <w:rsid w:val="00DF6E66"/>
    <w:rsid w:val="00E91F8E"/>
    <w:rsid w:val="00EB24DB"/>
    <w:rsid w:val="00EB54C2"/>
    <w:rsid w:val="00EB5809"/>
    <w:rsid w:val="00EC1613"/>
    <w:rsid w:val="00FA3F83"/>
    <w:rsid w:val="00FC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efaultImageDpi w14:val="300"/>
  <w15:chartTrackingRefBased/>
  <w15:docId w15:val="{6CA2B604-DD48-D945-88FC-C5F624D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D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outlineLvl w:val="0"/>
    </w:p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  <w:rPr>
      <w:lang w:val="en-US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lang w:val="en-US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lang w:val="en-US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lang w:val="en-US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  <w:rPr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lang w:val="en-US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lang w:val="en-U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lang w:val="en-US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lang w:val="en-US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styleId="DefaultParagraphFont0">
    <w:name w:val="Default Paragraph Font"/>
  </w:style>
  <w:style w:type="character" w:customStyle="1" w:styleId="WW8Num1z1">
    <w:name w:val="WW8Num1z1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-DefaultParagraphFont">
    <w:name w:val="WW-Default Paragraph Font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-DefaultParagraphFont1">
    <w:name w:val="WW-Default Paragraph Font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Standaardalinea-lettertype">
    <w:name w:val="Standaardalinea-lettertype"/>
  </w:style>
  <w:style w:type="character" w:styleId="Hyperlink">
    <w:name w:val="Hyperlink"/>
    <w:basedOn w:val="Standaardalinea-lettertype"/>
  </w:style>
  <w:style w:type="character" w:styleId="FollowedHyperlink">
    <w:name w:val="FollowedHyperlink"/>
    <w:basedOn w:val="Standaardalinea-lettertype"/>
  </w:style>
  <w:style w:type="character" w:styleId="Strong">
    <w:name w:val="Strong"/>
    <w:qFormat/>
    <w:rPr>
      <w:b/>
      <w:bCs/>
    </w:rPr>
  </w:style>
  <w:style w:type="character" w:customStyle="1" w:styleId="NormaalwebChar">
    <w:name w:val="Normaal (web) Char"/>
    <w:basedOn w:val="Standaardalinea-lettertype"/>
  </w:style>
  <w:style w:type="character" w:customStyle="1" w:styleId="Bullets">
    <w:name w:val="Bullets"/>
  </w:style>
  <w:style w:type="character" w:customStyle="1" w:styleId="Heading3Char">
    <w:name w:val="Heading 3 Char"/>
  </w:style>
  <w:style w:type="character" w:customStyle="1" w:styleId="baec5a81-e4d6-4674-97f3-e9220f0136c1">
    <w:name w:val="baec5a81-e4d6-4674-97f3-e9220f0136c1"/>
  </w:style>
  <w:style w:type="character" w:customStyle="1" w:styleId="FootnoteTextChar">
    <w:name w:val="Footnote Text Char"/>
    <w:rPr>
      <w:sz w:val="24"/>
      <w:szCs w:val="24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basedOn w:val="DefaultParagraphFont0"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Title">
    <w:name w:val="Title"/>
    <w:basedOn w:val="Normal"/>
    <w:next w:val="Subtitle"/>
    <w:qFormat/>
    <w:pPr>
      <w:jc w:val="center"/>
    </w:pPr>
  </w:style>
  <w:style w:type="paragraph" w:styleId="Subtitle">
    <w:name w:val="Subtitle"/>
    <w:basedOn w:val="Normal"/>
    <w:next w:val="BodyText"/>
    <w:qFormat/>
  </w:style>
  <w:style w:type="paragraph" w:customStyle="1" w:styleId="Bloktekst">
    <w:name w:val="Bloktekst"/>
    <w:basedOn w:val="Normal"/>
    <w:pPr>
      <w:ind w:left="2127" w:right="-58" w:hanging="2127"/>
    </w:pPr>
    <w:rPr>
      <w:sz w:val="24"/>
    </w:rPr>
  </w:style>
  <w:style w:type="paragraph" w:customStyle="1" w:styleId="Normaalweb">
    <w:name w:val="Normaal (web)"/>
    <w:basedOn w:val="Normal"/>
    <w:pPr>
      <w:spacing w:before="100" w:after="100"/>
    </w:pPr>
  </w:style>
  <w:style w:type="paragraph" w:customStyle="1" w:styleId="Ballontekst">
    <w:name w:val="Ballontekst"/>
    <w:basedOn w:val="Normal"/>
  </w:style>
  <w:style w:type="paragraph" w:customStyle="1" w:styleId="PreformattedText">
    <w:name w:val="Preformatted Text"/>
    <w:basedOn w:val="Normal"/>
  </w:style>
  <w:style w:type="paragraph" w:customStyle="1" w:styleId="ColorfulList-Accent11">
    <w:name w:val="Colorful List - Accent 11"/>
    <w:basedOn w:val="Normal"/>
    <w:pPr>
      <w:suppressAutoHyphens w:val="0"/>
      <w:spacing w:after="200" w:line="276" w:lineRule="auto"/>
      <w:ind w:left="720"/>
      <w:contextualSpacing/>
    </w:pPr>
  </w:style>
  <w:style w:type="paragraph" w:styleId="NormalWeb">
    <w:name w:val="Normal (Web)"/>
    <w:basedOn w:val="Normal"/>
    <w:pPr>
      <w:suppressAutoHyphens w:val="0"/>
      <w:spacing w:before="100" w:after="100"/>
    </w:pPr>
  </w:style>
  <w:style w:type="paragraph" w:styleId="FootnoteText">
    <w:name w:val="footnote text"/>
    <w:basedOn w:val="Normal"/>
    <w:rPr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styleId="CommentReference">
    <w:name w:val="annotation reference"/>
    <w:rsid w:val="004D690E"/>
    <w:rPr>
      <w:sz w:val="16"/>
      <w:szCs w:val="16"/>
    </w:rPr>
  </w:style>
  <w:style w:type="paragraph" w:customStyle="1" w:styleId="NormalWeb1">
    <w:name w:val="Normal (Web)1"/>
    <w:basedOn w:val="Normal"/>
    <w:rsid w:val="004D690E"/>
    <w:pPr>
      <w:suppressAutoHyphens w:val="0"/>
      <w:spacing w:before="280" w:after="280"/>
    </w:pPr>
  </w:style>
  <w:style w:type="character" w:customStyle="1" w:styleId="orcid-id">
    <w:name w:val="orcid-id"/>
    <w:rsid w:val="00334CB3"/>
  </w:style>
  <w:style w:type="character" w:customStyle="1" w:styleId="public-profile-url">
    <w:name w:val="public-profile-url"/>
    <w:rsid w:val="00334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ri-uq.kaust.edu.sa/Pages/UQAnnualWorkshop2015.aspx" TargetMode="External"/><Relationship Id="rId21" Type="http://schemas.openxmlformats.org/officeDocument/2006/relationships/hyperlink" Target="http://www.iciam2015.cn/" TargetMode="External"/><Relationship Id="rId42" Type="http://schemas.openxmlformats.org/officeDocument/2006/relationships/hyperlink" Target="http://stochastic_numerics.kaust.edu.sa/Documents/pdf%20seminars/Litvinenko_SHAXC_KAUST_Apr2014.pdf" TargetMode="External"/><Relationship Id="rId47" Type="http://schemas.openxmlformats.org/officeDocument/2006/relationships/hyperlink" Target="http://stochastic_numerics.kaust.edu.sa/Documents/pdf%20seminars/Litvinenko_KICP_KAUST_Apr2014.pdf" TargetMode="External"/><Relationship Id="rId63" Type="http://schemas.openxmlformats.org/officeDocument/2006/relationships/hyperlink" Target="http://www.wire.tu-bs.de/mitarbeiter/litvinen/litvinenko_matthies_gamm12.pdf" TargetMode="External"/><Relationship Id="rId6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gepris.dfg.de/gepris/projekt/195436228" TargetMode="External"/><Relationship Id="rId29" Type="http://schemas.openxmlformats.org/officeDocument/2006/relationships/hyperlink" Target="https://stochastic_numerics.kaust.edu.sa/Documents/pdf%20seminars/Litvinenko_Leipzig_Aug2015.pdf" TargetMode="External"/><Relationship Id="rId11" Type="http://schemas.openxmlformats.org/officeDocument/2006/relationships/hyperlink" Target="https://www.researchgate.net/profile/Alexander_Litvinenko" TargetMode="External"/><Relationship Id="rId24" Type="http://schemas.openxmlformats.org/officeDocument/2006/relationships/hyperlink" Target="http://www.gamm2012.tu-darmstadt.de/ags/analysis/wg-partial-differential-equations-and-applications/gamm-2012/scientific-program/young-researchers-minisymposia.html" TargetMode="External"/><Relationship Id="rId32" Type="http://schemas.openxmlformats.org/officeDocument/2006/relationships/hyperlink" Target="https://stochastic_numerics.kaust.edu.sa/Documents/talk_litvinenko_SHAXC-3.pdf" TargetMode="External"/><Relationship Id="rId37" Type="http://schemas.openxmlformats.org/officeDocument/2006/relationships/hyperlink" Target="https://stochastic_numerics.kaust.edu.sa/Documents/pdf%20seminars/Litvinenko_talk_ICIAM_Beijing_Aug2015.pdf" TargetMode="External"/><Relationship Id="rId40" Type="http://schemas.openxmlformats.org/officeDocument/2006/relationships/hyperlink" Target="http://stochastic_numerics.kaust.edu.sa/Documents/pdf%20seminars/Litvinenko_Stuttgart_Germany_Sep2014.pdf" TargetMode="External"/><Relationship Id="rId45" Type="http://schemas.openxmlformats.org/officeDocument/2006/relationships/hyperlink" Target="http://stochastic_numerics.kaust.edu.sa/Documents/pdf%20seminars/Litvinenko_KAUST_Nov2013.pdf" TargetMode="External"/><Relationship Id="rId53" Type="http://schemas.openxmlformats.org/officeDocument/2006/relationships/hyperlink" Target="https://stochastic_numerics.kaust.edu.sa/Documents/Litvinenko_lecture_low_rank_tensors-Frankfurt-July2015.pdf" TargetMode="External"/><Relationship Id="rId58" Type="http://schemas.openxmlformats.org/officeDocument/2006/relationships/hyperlink" Target="http://scholar.google.ca/citations?view_op=view_citation&amp;hl=en&amp;user=Mtnh7U4AAAAJ&amp;citation_for_view=Mtnh7U4AAAAJ:9yKSN-GCB0IC" TargetMode="External"/><Relationship Id="rId66" Type="http://schemas.openxmlformats.org/officeDocument/2006/relationships/hyperlink" Target="https://scholar.google.com/citations?view_op=view_citation&amp;hl=en&amp;user=Mtnh7U4AAAAJ&amp;sortby=pubdate&amp;citation_for_view=Mtnh7U4AAAAJ:j3f4tGmQtD8C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scholar.google.com/citations?view_op=view_citation&amp;hl=en&amp;user=Mtnh7U4AAAAJ&amp;sortby=pubdate&amp;citation_for_view=Mtnh7U4AAAAJ:4JMBOYKVnBMC" TargetMode="External"/><Relationship Id="rId19" Type="http://schemas.openxmlformats.org/officeDocument/2006/relationships/hyperlink" Target="http://www.hpcsaudi.org/" TargetMode="External"/><Relationship Id="rId14" Type="http://schemas.openxmlformats.org/officeDocument/2006/relationships/hyperlink" Target="http://www.dlr.de/as/desktopdefault.aspx/tabid-3174/4820_read-6972/" TargetMode="External"/><Relationship Id="rId22" Type="http://schemas.openxmlformats.org/officeDocument/2006/relationships/hyperlink" Target="http://meetings.siam.org/sess/dsp_programsess.cfm?SESSIONCODE=20077" TargetMode="External"/><Relationship Id="rId27" Type="http://schemas.openxmlformats.org/officeDocument/2006/relationships/hyperlink" Target="http://sri-uq.kaust.edu.sa/Pages/UQAnnualWorkshop%202014.aspx" TargetMode="External"/><Relationship Id="rId30" Type="http://schemas.openxmlformats.org/officeDocument/2006/relationships/hyperlink" Target="https://stochastic_numerics.kaust.edu.sa/Documents/pdf%20seminars/Litvinenko_Hmatrix_talk1_July2015.pdf" TargetMode="External"/><Relationship Id="rId35" Type="http://schemas.openxmlformats.org/officeDocument/2006/relationships/hyperlink" Target="https://stochastic_numerics.kaust.edu.sa/Documents/talk_litvinenko_Bonn.pdf" TargetMode="External"/><Relationship Id="rId43" Type="http://schemas.openxmlformats.org/officeDocument/2006/relationships/hyperlink" Target="http://stochastic_numerics.kaust.edu.sa/Documents/pdf%20seminars/Litvinenko_SIAM_US_Mar2014.pdf" TargetMode="External"/><Relationship Id="rId48" Type="http://schemas.openxmlformats.org/officeDocument/2006/relationships/hyperlink" Target="http://www.ricam.oeaw.ac.at/conferences/aip2009/minisymposia/minisymposium.php?id=96" TargetMode="External"/><Relationship Id="rId56" Type="http://schemas.openxmlformats.org/officeDocument/2006/relationships/hyperlink" Target="http://stochastic_numerics.kaust.edu.sa/Documents/pdf%20seminars/Litvinenko_Aramco_Apr2014.pdf" TargetMode="External"/><Relationship Id="rId64" Type="http://schemas.openxmlformats.org/officeDocument/2006/relationships/hyperlink" Target="http://onlinelibrary.wiley.com/doi/10.1002/pamm.201110425/pdf" TargetMode="External"/><Relationship Id="rId69" Type="http://schemas.openxmlformats.org/officeDocument/2006/relationships/header" Target="header2.xml"/><Relationship Id="rId8" Type="http://schemas.openxmlformats.org/officeDocument/2006/relationships/hyperlink" Target="http://stochastic_numerics.kaust.edu.sa/Pages/LitvinenkoAlexander.aspx" TargetMode="External"/><Relationship Id="rId51" Type="http://schemas.openxmlformats.org/officeDocument/2006/relationships/hyperlink" Target="https://stochastic_numerics.kaust.edu.sa/Documents/litvinenko_lecture_Aramco2015.pdf" TargetMode="External"/><Relationship Id="rId72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https://sa.linkedin.com/in/litvinenko-low-rank-uq-hpc" TargetMode="External"/><Relationship Id="rId17" Type="http://schemas.openxmlformats.org/officeDocument/2006/relationships/hyperlink" Target="https://www.tu-braunschweig.de/wire/forschung/berichte" TargetMode="External"/><Relationship Id="rId25" Type="http://schemas.openxmlformats.org/officeDocument/2006/relationships/hyperlink" Target="http://sri-uq.kaust.edu.sa/Pages/UQAnnualWorkshop2015.aspx" TargetMode="External"/><Relationship Id="rId33" Type="http://schemas.openxmlformats.org/officeDocument/2006/relationships/hyperlink" Target="https://stochastic_numerics.kaust.edu.sa/Documents/talk_litvinenko_SHAXC-3.pdf" TargetMode="External"/><Relationship Id="rId38" Type="http://schemas.openxmlformats.org/officeDocument/2006/relationships/hyperlink" Target="https://stochastic_numerics.kaust.edu.sa/Documents/pdf%20seminars/Litvinenko_Beijing_ICIAM_Ballani_Aug2015.pdf" TargetMode="External"/><Relationship Id="rId46" Type="http://schemas.openxmlformats.org/officeDocument/2006/relationships/hyperlink" Target="http://stochastic_numerics.kaust.edu.sa/Documents/pdf%20seminars/Litvinenko_Rio_KAUST_Apr2014.pdf" TargetMode="External"/><Relationship Id="rId59" Type="http://schemas.openxmlformats.org/officeDocument/2006/relationships/hyperlink" Target="http://scholar.google.ca/citations?view_op=view_citation&amp;hl=en&amp;user=Mtnh7U4AAAAJ&amp;citation_for_view=Mtnh7U4AAAAJ:UebtZRa9Y70C" TargetMode="External"/><Relationship Id="rId67" Type="http://schemas.openxmlformats.org/officeDocument/2006/relationships/hyperlink" Target="http://www.math.nsc.ru/AP/datamine/eng/decisiontree.htm" TargetMode="External"/><Relationship Id="rId20" Type="http://schemas.openxmlformats.org/officeDocument/2006/relationships/hyperlink" Target="https://www.siam.org/meetings/uq16/program.php" TargetMode="External"/><Relationship Id="rId41" Type="http://schemas.openxmlformats.org/officeDocument/2006/relationships/hyperlink" Target="http://stochastic_numerics.kaust.edu.sa/Documents/pdf%20seminars/Litvinenko_Hong_Kong_Dec2014.pdf" TargetMode="External"/><Relationship Id="rId54" Type="http://schemas.openxmlformats.org/officeDocument/2006/relationships/hyperlink" Target="https://stochastic_numerics.kaust.edu.sa/Documents/ARAMCO_level_sets_talk_litvinenko.pdf" TargetMode="External"/><Relationship Id="rId62" Type="http://schemas.openxmlformats.org/officeDocument/2006/relationships/hyperlink" Target="http://www.wire.tu-bs.de/mitarbeiter/litvinen/philipp_gamm12.pdf" TargetMode="External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dlr.de/as/desktopdefault.aspx/tabid-3174/4820_read-6972/" TargetMode="External"/><Relationship Id="rId23" Type="http://schemas.openxmlformats.org/officeDocument/2006/relationships/hyperlink" Target="http://meetings.siam.org/sess/dsp_programsess.cfm?SESSIONCODE=17851" TargetMode="External"/><Relationship Id="rId28" Type="http://schemas.openxmlformats.org/officeDocument/2006/relationships/hyperlink" Target="http://ecrc.kaust.edu.sa/Pages/News-shaxc2.aspx" TargetMode="External"/><Relationship Id="rId36" Type="http://schemas.openxmlformats.org/officeDocument/2006/relationships/hyperlink" Target="https://stochastic_numerics.kaust.edu.sa/Documents/talk_litvinenko_UQAW2016.pdf" TargetMode="External"/><Relationship Id="rId49" Type="http://schemas.openxmlformats.org/officeDocument/2006/relationships/hyperlink" Target="https://stochastic_numerics.kaust.edu.sa/Documents/03_ALEX_Veolia.pdf" TargetMode="External"/><Relationship Id="rId57" Type="http://schemas.openxmlformats.org/officeDocument/2006/relationships/hyperlink" Target="https://scholar.google.com/citations?view_op=view_citation&amp;hl=en&amp;user=Mtnh7U4AAAAJ&amp;sortby=pubdate&amp;citation_for_view=Mtnh7U4AAAAJ:RHpTSmoSYBkC" TargetMode="External"/><Relationship Id="rId10" Type="http://schemas.openxmlformats.org/officeDocument/2006/relationships/hyperlink" Target="http://orcid.org/0000-0001-5427-3598" TargetMode="External"/><Relationship Id="rId31" Type="http://schemas.openxmlformats.org/officeDocument/2006/relationships/hyperlink" Target="http://stochastic_numerics.kaust.edu.sa/Documents/pdf%20seminars/Litvinenko_WIAS_%20Germany_Aug2014.pdf" TargetMode="External"/><Relationship Id="rId44" Type="http://schemas.openxmlformats.org/officeDocument/2006/relationships/hyperlink" Target="http://stochastic_numerics.kaust.edu.sa/Documents/pdf%20seminars/Litvinenko_KAUST_May2014.pdf" TargetMode="External"/><Relationship Id="rId52" Type="http://schemas.openxmlformats.org/officeDocument/2006/relationships/hyperlink" Target="https://stochastic_numerics.kaust.edu.sa/Documents/03_ALEX_UQ.pdf" TargetMode="External"/><Relationship Id="rId60" Type="http://schemas.openxmlformats.org/officeDocument/2006/relationships/hyperlink" Target="http://www.digibib.tu-bs.de/?docid=00041268" TargetMode="External"/><Relationship Id="rId65" Type="http://schemas.openxmlformats.org/officeDocument/2006/relationships/hyperlink" Target="http://www.smtda.net/images/SMTDA_2010_Proceedings_pp_357-504.pdf" TargetMode="External"/><Relationship Id="rId73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Mtnh7U4AAAAJ&amp;hl=en" TargetMode="External"/><Relationship Id="rId13" Type="http://schemas.openxmlformats.org/officeDocument/2006/relationships/hyperlink" Target="mailto:alexander.litvinenko@kaust.edu.sa" TargetMode="External"/><Relationship Id="rId18" Type="http://schemas.openxmlformats.org/officeDocument/2006/relationships/hyperlink" Target="https://www.tu-braunschweig.de/Medien-DB/iwr/Jahresberichte/jb2013.pdf" TargetMode="External"/><Relationship Id="rId39" Type="http://schemas.openxmlformats.org/officeDocument/2006/relationships/hyperlink" Target="http://stochastic_numerics.kaust.edu.sa/Documents/pdf%20seminars/Litvinenko_SIAM_CSE_US_2015.pdf" TargetMode="External"/><Relationship Id="rId34" Type="http://schemas.openxmlformats.org/officeDocument/2006/relationships/hyperlink" Target="https://stochastic_numerics.kaust.edu.sa/Documents/talk_litvinenko_SIAM_UQ2016.pdf" TargetMode="External"/><Relationship Id="rId50" Type="http://schemas.openxmlformats.org/officeDocument/2006/relationships/hyperlink" Target="http://www.veolia.com/en" TargetMode="External"/><Relationship Id="rId55" Type="http://schemas.openxmlformats.org/officeDocument/2006/relationships/hyperlink" Target="http://stochastic_numerics.kaust.edu.sa/Documents/pdf%20seminars/Litvinenko_KAUST_Apr2014.pdf" TargetMode="External"/><Relationship Id="rId7" Type="http://schemas.openxmlformats.org/officeDocument/2006/relationships/hyperlink" Target="https://ecrc.kaust.edu.sa/Pages/Litvinenko.aspx" TargetMode="External"/><Relationship Id="rId71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gepris.dfg.de/gepris/projekt/195436228" TargetMode="External"/><Relationship Id="rId2" Type="http://schemas.openxmlformats.org/officeDocument/2006/relationships/hyperlink" Target="https://www.dropbox.com/sh/7duwcgamr5mpew5/AACshe-2iW05DsC4OnagN9Z9a?dl=0" TargetMode="External"/><Relationship Id="rId1" Type="http://schemas.openxmlformats.org/officeDocument/2006/relationships/hyperlink" Target="http://www.dlr.de/as/desktopdefault.aspx/tabid-3174/4820_read-6972/" TargetMode="External"/><Relationship Id="rId5" Type="http://schemas.openxmlformats.org/officeDocument/2006/relationships/hyperlink" Target="https://www.tu-braunschweig.de/wire/forschung/berichte" TargetMode="External"/><Relationship Id="rId4" Type="http://schemas.openxmlformats.org/officeDocument/2006/relationships/hyperlink" Target="https://www.tu-braunschweig.de/wire/lehre/arch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5026</Words>
  <Characters>28649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King Abdullah University of Science and Technology</Company>
  <LinksUpToDate>false</LinksUpToDate>
  <CharactersWithSpaces>33608</CharactersWithSpaces>
  <SharedDoc>false</SharedDoc>
  <HLinks>
    <vt:vector size="402" baseType="variant">
      <vt:variant>
        <vt:i4>2359325</vt:i4>
      </vt:variant>
      <vt:variant>
        <vt:i4>183</vt:i4>
      </vt:variant>
      <vt:variant>
        <vt:i4>0</vt:i4>
      </vt:variant>
      <vt:variant>
        <vt:i4>5</vt:i4>
      </vt:variant>
      <vt:variant>
        <vt:lpwstr>http://www.math.nsc.ru/AP/datamine/eng/decisiontree.htm</vt:lpwstr>
      </vt:variant>
      <vt:variant>
        <vt:lpwstr/>
      </vt:variant>
      <vt:variant>
        <vt:i4>5636138</vt:i4>
      </vt:variant>
      <vt:variant>
        <vt:i4>180</vt:i4>
      </vt:variant>
      <vt:variant>
        <vt:i4>0</vt:i4>
      </vt:variant>
      <vt:variant>
        <vt:i4>5</vt:i4>
      </vt:variant>
      <vt:variant>
        <vt:lpwstr>https://scholar.google.com/citations?view_op=view_citation&amp;hl=en&amp;user=Mtnh7U4AAAAJ&amp;sortby=pubdate&amp;citation_for_view=Mtnh7U4AAAAJ:j3f4tGmQtD8C</vt:lpwstr>
      </vt:variant>
      <vt:variant>
        <vt:lpwstr/>
      </vt:variant>
      <vt:variant>
        <vt:i4>852024</vt:i4>
      </vt:variant>
      <vt:variant>
        <vt:i4>177</vt:i4>
      </vt:variant>
      <vt:variant>
        <vt:i4>0</vt:i4>
      </vt:variant>
      <vt:variant>
        <vt:i4>5</vt:i4>
      </vt:variant>
      <vt:variant>
        <vt:lpwstr>http://www.smtda.net/images/SMTDA_2010_Proceedings_pp_357-504.pdf</vt:lpwstr>
      </vt:variant>
      <vt:variant>
        <vt:lpwstr/>
      </vt:variant>
      <vt:variant>
        <vt:i4>5701689</vt:i4>
      </vt:variant>
      <vt:variant>
        <vt:i4>174</vt:i4>
      </vt:variant>
      <vt:variant>
        <vt:i4>0</vt:i4>
      </vt:variant>
      <vt:variant>
        <vt:i4>5</vt:i4>
      </vt:variant>
      <vt:variant>
        <vt:lpwstr>http://onlinelibrary.wiley.com/doi/10.1002/pamm.201110425/pdf</vt:lpwstr>
      </vt:variant>
      <vt:variant>
        <vt:lpwstr/>
      </vt:variant>
      <vt:variant>
        <vt:i4>8126517</vt:i4>
      </vt:variant>
      <vt:variant>
        <vt:i4>171</vt:i4>
      </vt:variant>
      <vt:variant>
        <vt:i4>0</vt:i4>
      </vt:variant>
      <vt:variant>
        <vt:i4>5</vt:i4>
      </vt:variant>
      <vt:variant>
        <vt:lpwstr>http://www.wire.tu-bs.de/mitarbeiter/litvinen/litvinenko_matthies_gamm12.pdf</vt:lpwstr>
      </vt:variant>
      <vt:variant>
        <vt:lpwstr/>
      </vt:variant>
      <vt:variant>
        <vt:i4>7077914</vt:i4>
      </vt:variant>
      <vt:variant>
        <vt:i4>168</vt:i4>
      </vt:variant>
      <vt:variant>
        <vt:i4>0</vt:i4>
      </vt:variant>
      <vt:variant>
        <vt:i4>5</vt:i4>
      </vt:variant>
      <vt:variant>
        <vt:lpwstr>http://www.wire.tu-bs.de/mitarbeiter/litvinen/philipp_gamm12.pdf</vt:lpwstr>
      </vt:variant>
      <vt:variant>
        <vt:lpwstr/>
      </vt:variant>
      <vt:variant>
        <vt:i4>5308474</vt:i4>
      </vt:variant>
      <vt:variant>
        <vt:i4>165</vt:i4>
      </vt:variant>
      <vt:variant>
        <vt:i4>0</vt:i4>
      </vt:variant>
      <vt:variant>
        <vt:i4>5</vt:i4>
      </vt:variant>
      <vt:variant>
        <vt:lpwstr>https://scholar.google.com/citations?view_op=view_citation&amp;hl=en&amp;user=Mtnh7U4AAAAJ&amp;sortby=pubdate&amp;citation_for_view=Mtnh7U4AAAAJ:4JMBOYKVnBMC</vt:lpwstr>
      </vt:variant>
      <vt:variant>
        <vt:lpwstr/>
      </vt:variant>
      <vt:variant>
        <vt:i4>2949185</vt:i4>
      </vt:variant>
      <vt:variant>
        <vt:i4>162</vt:i4>
      </vt:variant>
      <vt:variant>
        <vt:i4>0</vt:i4>
      </vt:variant>
      <vt:variant>
        <vt:i4>5</vt:i4>
      </vt:variant>
      <vt:variant>
        <vt:lpwstr>http://www.digibib.tu-bs.de/?docid=00041268</vt:lpwstr>
      </vt:variant>
      <vt:variant>
        <vt:lpwstr/>
      </vt:variant>
      <vt:variant>
        <vt:i4>5832792</vt:i4>
      </vt:variant>
      <vt:variant>
        <vt:i4>159</vt:i4>
      </vt:variant>
      <vt:variant>
        <vt:i4>0</vt:i4>
      </vt:variant>
      <vt:variant>
        <vt:i4>5</vt:i4>
      </vt:variant>
      <vt:variant>
        <vt:lpwstr>http://scholar.google.ca/citations?view_op=view_citation&amp;hl=en&amp;user=Mtnh7U4AAAAJ&amp;citation_for_view=Mtnh7U4AAAAJ:UebtZRa9Y70C</vt:lpwstr>
      </vt:variant>
      <vt:variant>
        <vt:lpwstr/>
      </vt:variant>
      <vt:variant>
        <vt:i4>4194381</vt:i4>
      </vt:variant>
      <vt:variant>
        <vt:i4>156</vt:i4>
      </vt:variant>
      <vt:variant>
        <vt:i4>0</vt:i4>
      </vt:variant>
      <vt:variant>
        <vt:i4>5</vt:i4>
      </vt:variant>
      <vt:variant>
        <vt:lpwstr>http://scholar.google.ca/citations?view_op=view_citation&amp;hl=en&amp;user=Mtnh7U4AAAAJ&amp;citation_for_view=Mtnh7U4AAAAJ:9yKSN-GCB0IC</vt:lpwstr>
      </vt:variant>
      <vt:variant>
        <vt:lpwstr/>
      </vt:variant>
      <vt:variant>
        <vt:i4>196671</vt:i4>
      </vt:variant>
      <vt:variant>
        <vt:i4>153</vt:i4>
      </vt:variant>
      <vt:variant>
        <vt:i4>0</vt:i4>
      </vt:variant>
      <vt:variant>
        <vt:i4>5</vt:i4>
      </vt:variant>
      <vt:variant>
        <vt:lpwstr>https://scholar.google.com/citations?view_op=view_citation&amp;hl=en&amp;user=Mtnh7U4AAAAJ&amp;sortby=pubdate&amp;citation_for_view=Mtnh7U4AAAAJ:RHpTSmoSYBkC</vt:lpwstr>
      </vt:variant>
      <vt:variant>
        <vt:lpwstr/>
      </vt:variant>
      <vt:variant>
        <vt:i4>1638522</vt:i4>
      </vt:variant>
      <vt:variant>
        <vt:i4>150</vt:i4>
      </vt:variant>
      <vt:variant>
        <vt:i4>0</vt:i4>
      </vt:variant>
      <vt:variant>
        <vt:i4>5</vt:i4>
      </vt:variant>
      <vt:variant>
        <vt:lpwstr>http://stochastic_numerics.kaust.edu.sa/Documents/pdf seminars/Litvinenko_Aramco_Apr2014.pdf</vt:lpwstr>
      </vt:variant>
      <vt:variant>
        <vt:lpwstr/>
      </vt:variant>
      <vt:variant>
        <vt:i4>1835028</vt:i4>
      </vt:variant>
      <vt:variant>
        <vt:i4>147</vt:i4>
      </vt:variant>
      <vt:variant>
        <vt:i4>0</vt:i4>
      </vt:variant>
      <vt:variant>
        <vt:i4>5</vt:i4>
      </vt:variant>
      <vt:variant>
        <vt:lpwstr>http://stochastic_numerics.kaust.edu.sa/Documents/pdf seminars/Litvinenko_KAUST_Apr2014.pdf</vt:lpwstr>
      </vt:variant>
      <vt:variant>
        <vt:lpwstr/>
      </vt:variant>
      <vt:variant>
        <vt:i4>7864344</vt:i4>
      </vt:variant>
      <vt:variant>
        <vt:i4>144</vt:i4>
      </vt:variant>
      <vt:variant>
        <vt:i4>0</vt:i4>
      </vt:variant>
      <vt:variant>
        <vt:i4>5</vt:i4>
      </vt:variant>
      <vt:variant>
        <vt:lpwstr>https://stochastic_numerics.kaust.edu.sa/Documents/ARAMCO_level_sets_talk_litvinenko.pdf</vt:lpwstr>
      </vt:variant>
      <vt:variant>
        <vt:lpwstr/>
      </vt:variant>
      <vt:variant>
        <vt:i4>3014717</vt:i4>
      </vt:variant>
      <vt:variant>
        <vt:i4>141</vt:i4>
      </vt:variant>
      <vt:variant>
        <vt:i4>0</vt:i4>
      </vt:variant>
      <vt:variant>
        <vt:i4>5</vt:i4>
      </vt:variant>
      <vt:variant>
        <vt:lpwstr>https://stochastic_numerics.kaust.edu.sa/Documents/Litvinenko_lecture_low_rank_tensors-Frankfurt-July2015.pdf</vt:lpwstr>
      </vt:variant>
      <vt:variant>
        <vt:lpwstr/>
      </vt:variant>
      <vt:variant>
        <vt:i4>6815862</vt:i4>
      </vt:variant>
      <vt:variant>
        <vt:i4>138</vt:i4>
      </vt:variant>
      <vt:variant>
        <vt:i4>0</vt:i4>
      </vt:variant>
      <vt:variant>
        <vt:i4>5</vt:i4>
      </vt:variant>
      <vt:variant>
        <vt:lpwstr>https://stochastic_numerics.kaust.edu.sa/Documents/03_ALEX_UQ.pdf</vt:lpwstr>
      </vt:variant>
      <vt:variant>
        <vt:lpwstr/>
      </vt:variant>
      <vt:variant>
        <vt:i4>5439548</vt:i4>
      </vt:variant>
      <vt:variant>
        <vt:i4>135</vt:i4>
      </vt:variant>
      <vt:variant>
        <vt:i4>0</vt:i4>
      </vt:variant>
      <vt:variant>
        <vt:i4>5</vt:i4>
      </vt:variant>
      <vt:variant>
        <vt:lpwstr>https://stochastic_numerics.kaust.edu.sa/Documents/litvinenko_lecture_Aramco2015.pdf</vt:lpwstr>
      </vt:variant>
      <vt:variant>
        <vt:lpwstr/>
      </vt:variant>
      <vt:variant>
        <vt:i4>5963859</vt:i4>
      </vt:variant>
      <vt:variant>
        <vt:i4>132</vt:i4>
      </vt:variant>
      <vt:variant>
        <vt:i4>0</vt:i4>
      </vt:variant>
      <vt:variant>
        <vt:i4>5</vt:i4>
      </vt:variant>
      <vt:variant>
        <vt:lpwstr>http://www.veolia.com/en</vt:lpwstr>
      </vt:variant>
      <vt:variant>
        <vt:lpwstr/>
      </vt:variant>
      <vt:variant>
        <vt:i4>7143535</vt:i4>
      </vt:variant>
      <vt:variant>
        <vt:i4>129</vt:i4>
      </vt:variant>
      <vt:variant>
        <vt:i4>0</vt:i4>
      </vt:variant>
      <vt:variant>
        <vt:i4>5</vt:i4>
      </vt:variant>
      <vt:variant>
        <vt:lpwstr>https://stochastic_numerics.kaust.edu.sa/Documents/03_ALEX_Veolia.pdf</vt:lpwstr>
      </vt:variant>
      <vt:variant>
        <vt:lpwstr/>
      </vt:variant>
      <vt:variant>
        <vt:i4>5111877</vt:i4>
      </vt:variant>
      <vt:variant>
        <vt:i4>126</vt:i4>
      </vt:variant>
      <vt:variant>
        <vt:i4>0</vt:i4>
      </vt:variant>
      <vt:variant>
        <vt:i4>5</vt:i4>
      </vt:variant>
      <vt:variant>
        <vt:lpwstr>http://www.ricam.oeaw.ac.at/conferences/aip2009/minisymposia/minisymposium.php?id=96</vt:lpwstr>
      </vt:variant>
      <vt:variant>
        <vt:lpwstr/>
      </vt:variant>
      <vt:variant>
        <vt:i4>1704028</vt:i4>
      </vt:variant>
      <vt:variant>
        <vt:i4>123</vt:i4>
      </vt:variant>
      <vt:variant>
        <vt:i4>0</vt:i4>
      </vt:variant>
      <vt:variant>
        <vt:i4>5</vt:i4>
      </vt:variant>
      <vt:variant>
        <vt:lpwstr>http://stochastic_numerics.kaust.edu.sa/Documents/pdf seminars/Litvinenko_KICP_KAUST_Apr2014.pdf</vt:lpwstr>
      </vt:variant>
      <vt:variant>
        <vt:lpwstr/>
      </vt:variant>
      <vt:variant>
        <vt:i4>2752521</vt:i4>
      </vt:variant>
      <vt:variant>
        <vt:i4>120</vt:i4>
      </vt:variant>
      <vt:variant>
        <vt:i4>0</vt:i4>
      </vt:variant>
      <vt:variant>
        <vt:i4>5</vt:i4>
      </vt:variant>
      <vt:variant>
        <vt:lpwstr>http://stochastic_numerics.kaust.edu.sa/Documents/pdf seminars/Litvinenko_Rio_KAUST_Apr2014.pdf</vt:lpwstr>
      </vt:variant>
      <vt:variant>
        <vt:lpwstr/>
      </vt:variant>
      <vt:variant>
        <vt:i4>196632</vt:i4>
      </vt:variant>
      <vt:variant>
        <vt:i4>117</vt:i4>
      </vt:variant>
      <vt:variant>
        <vt:i4>0</vt:i4>
      </vt:variant>
      <vt:variant>
        <vt:i4>5</vt:i4>
      </vt:variant>
      <vt:variant>
        <vt:lpwstr>http://stochastic_numerics.kaust.edu.sa/Documents/pdf seminars/Litvinenko_KAUST_Nov2013.pdf</vt:lpwstr>
      </vt:variant>
      <vt:variant>
        <vt:lpwstr/>
      </vt:variant>
      <vt:variant>
        <vt:i4>851987</vt:i4>
      </vt:variant>
      <vt:variant>
        <vt:i4>114</vt:i4>
      </vt:variant>
      <vt:variant>
        <vt:i4>0</vt:i4>
      </vt:variant>
      <vt:variant>
        <vt:i4>5</vt:i4>
      </vt:variant>
      <vt:variant>
        <vt:lpwstr>http://stochastic_numerics.kaust.edu.sa/Documents/pdf seminars/Litvinenko_KAUST_May2014.pdf</vt:lpwstr>
      </vt:variant>
      <vt:variant>
        <vt:lpwstr/>
      </vt:variant>
      <vt:variant>
        <vt:i4>327691</vt:i4>
      </vt:variant>
      <vt:variant>
        <vt:i4>111</vt:i4>
      </vt:variant>
      <vt:variant>
        <vt:i4>0</vt:i4>
      </vt:variant>
      <vt:variant>
        <vt:i4>5</vt:i4>
      </vt:variant>
      <vt:variant>
        <vt:lpwstr>https://stochastic_numerics.kaust.edu.sa/Documents/pdf seminars/Litvinenko_ECRC_Oct2015.pdf</vt:lpwstr>
      </vt:variant>
      <vt:variant>
        <vt:lpwstr/>
      </vt:variant>
      <vt:variant>
        <vt:i4>7209036</vt:i4>
      </vt:variant>
      <vt:variant>
        <vt:i4>108</vt:i4>
      </vt:variant>
      <vt:variant>
        <vt:i4>0</vt:i4>
      </vt:variant>
      <vt:variant>
        <vt:i4>5</vt:i4>
      </vt:variant>
      <vt:variant>
        <vt:lpwstr>http://stochastic_numerics.kaust.edu.sa/Documents/pdf seminars/Litvinenko_SIAM_US_Mar2014.pdf</vt:lpwstr>
      </vt:variant>
      <vt:variant>
        <vt:lpwstr/>
      </vt:variant>
      <vt:variant>
        <vt:i4>5439589</vt:i4>
      </vt:variant>
      <vt:variant>
        <vt:i4>105</vt:i4>
      </vt:variant>
      <vt:variant>
        <vt:i4>0</vt:i4>
      </vt:variant>
      <vt:variant>
        <vt:i4>5</vt:i4>
      </vt:variant>
      <vt:variant>
        <vt:lpwstr>http://stochastic_numerics.kaust.edu.sa/Documents/pdf seminars/Litvinenko_SHAXC_KAUST_Apr2014.pdf</vt:lpwstr>
      </vt:variant>
      <vt:variant>
        <vt:lpwstr/>
      </vt:variant>
      <vt:variant>
        <vt:i4>1441851</vt:i4>
      </vt:variant>
      <vt:variant>
        <vt:i4>102</vt:i4>
      </vt:variant>
      <vt:variant>
        <vt:i4>0</vt:i4>
      </vt:variant>
      <vt:variant>
        <vt:i4>5</vt:i4>
      </vt:variant>
      <vt:variant>
        <vt:lpwstr>http://stochastic_numerics.kaust.edu.sa/Documents/pdf seminars/Litvinenko_Hong_Kong_Dec2014.pdf</vt:lpwstr>
      </vt:variant>
      <vt:variant>
        <vt:lpwstr/>
      </vt:variant>
      <vt:variant>
        <vt:i4>3604484</vt:i4>
      </vt:variant>
      <vt:variant>
        <vt:i4>99</vt:i4>
      </vt:variant>
      <vt:variant>
        <vt:i4>0</vt:i4>
      </vt:variant>
      <vt:variant>
        <vt:i4>5</vt:i4>
      </vt:variant>
      <vt:variant>
        <vt:lpwstr>http://stochastic_numerics.kaust.edu.sa/Documents/pdf seminars/Litvinenko_Stuttgart_Germany_Sep2014.pdf</vt:lpwstr>
      </vt:variant>
      <vt:variant>
        <vt:lpwstr/>
      </vt:variant>
      <vt:variant>
        <vt:i4>5439524</vt:i4>
      </vt:variant>
      <vt:variant>
        <vt:i4>96</vt:i4>
      </vt:variant>
      <vt:variant>
        <vt:i4>0</vt:i4>
      </vt:variant>
      <vt:variant>
        <vt:i4>5</vt:i4>
      </vt:variant>
      <vt:variant>
        <vt:lpwstr>http://stochastic_numerics.kaust.edu.sa/Documents/pdf seminars/Litvinenko_SIAM_CSE_US_2015.pdf</vt:lpwstr>
      </vt:variant>
      <vt:variant>
        <vt:lpwstr/>
      </vt:variant>
      <vt:variant>
        <vt:i4>1835104</vt:i4>
      </vt:variant>
      <vt:variant>
        <vt:i4>93</vt:i4>
      </vt:variant>
      <vt:variant>
        <vt:i4>0</vt:i4>
      </vt:variant>
      <vt:variant>
        <vt:i4>5</vt:i4>
      </vt:variant>
      <vt:variant>
        <vt:lpwstr>https://stochastic_numerics.kaust.edu.sa/Documents/pdf seminars/Litvinenko_Beijing_ICIAM_Ballani_Aug2015.pdf</vt:lpwstr>
      </vt:variant>
      <vt:variant>
        <vt:lpwstr/>
      </vt:variant>
      <vt:variant>
        <vt:i4>8323188</vt:i4>
      </vt:variant>
      <vt:variant>
        <vt:i4>90</vt:i4>
      </vt:variant>
      <vt:variant>
        <vt:i4>0</vt:i4>
      </vt:variant>
      <vt:variant>
        <vt:i4>5</vt:i4>
      </vt:variant>
      <vt:variant>
        <vt:lpwstr>https://stochastic_numerics.kaust.edu.sa/Documents/pdf seminars/Litvinenko_talk_ICIAM_Beijing_Aug2015.pdf</vt:lpwstr>
      </vt:variant>
      <vt:variant>
        <vt:lpwstr/>
      </vt:variant>
      <vt:variant>
        <vt:i4>4587589</vt:i4>
      </vt:variant>
      <vt:variant>
        <vt:i4>87</vt:i4>
      </vt:variant>
      <vt:variant>
        <vt:i4>0</vt:i4>
      </vt:variant>
      <vt:variant>
        <vt:i4>5</vt:i4>
      </vt:variant>
      <vt:variant>
        <vt:lpwstr>https://stochastic_numerics.kaust.edu.sa/Documents/talk_litvinenko_UQAW2016.pdf</vt:lpwstr>
      </vt:variant>
      <vt:variant>
        <vt:lpwstr/>
      </vt:variant>
      <vt:variant>
        <vt:i4>6094916</vt:i4>
      </vt:variant>
      <vt:variant>
        <vt:i4>84</vt:i4>
      </vt:variant>
      <vt:variant>
        <vt:i4>0</vt:i4>
      </vt:variant>
      <vt:variant>
        <vt:i4>5</vt:i4>
      </vt:variant>
      <vt:variant>
        <vt:lpwstr>https://stochastic_numerics.kaust.edu.sa/Documents/talk_litvinenko_Bonn.pdf</vt:lpwstr>
      </vt:variant>
      <vt:variant>
        <vt:lpwstr/>
      </vt:variant>
      <vt:variant>
        <vt:i4>3604587</vt:i4>
      </vt:variant>
      <vt:variant>
        <vt:i4>81</vt:i4>
      </vt:variant>
      <vt:variant>
        <vt:i4>0</vt:i4>
      </vt:variant>
      <vt:variant>
        <vt:i4>5</vt:i4>
      </vt:variant>
      <vt:variant>
        <vt:lpwstr>https://stochastic_numerics.kaust.edu.sa/Documents/talk_litvinenko_SIAM_UQ2016.pdf</vt:lpwstr>
      </vt:variant>
      <vt:variant>
        <vt:lpwstr/>
      </vt:variant>
      <vt:variant>
        <vt:i4>5177380</vt:i4>
      </vt:variant>
      <vt:variant>
        <vt:i4>78</vt:i4>
      </vt:variant>
      <vt:variant>
        <vt:i4>0</vt:i4>
      </vt:variant>
      <vt:variant>
        <vt:i4>5</vt:i4>
      </vt:variant>
      <vt:variant>
        <vt:lpwstr>https://stochastic_numerics.kaust.edu.sa/Documents/talk_litvinenko_SHAXC-3.pdf</vt:lpwstr>
      </vt:variant>
      <vt:variant>
        <vt:lpwstr/>
      </vt:variant>
      <vt:variant>
        <vt:i4>5177380</vt:i4>
      </vt:variant>
      <vt:variant>
        <vt:i4>75</vt:i4>
      </vt:variant>
      <vt:variant>
        <vt:i4>0</vt:i4>
      </vt:variant>
      <vt:variant>
        <vt:i4>5</vt:i4>
      </vt:variant>
      <vt:variant>
        <vt:lpwstr>https://stochastic_numerics.kaust.edu.sa/Documents/talk_litvinenko_SHAXC-3.pdf</vt:lpwstr>
      </vt:variant>
      <vt:variant>
        <vt:lpwstr/>
      </vt:variant>
      <vt:variant>
        <vt:i4>5701679</vt:i4>
      </vt:variant>
      <vt:variant>
        <vt:i4>72</vt:i4>
      </vt:variant>
      <vt:variant>
        <vt:i4>0</vt:i4>
      </vt:variant>
      <vt:variant>
        <vt:i4>5</vt:i4>
      </vt:variant>
      <vt:variant>
        <vt:lpwstr>http://stochastic_numerics.kaust.edu.sa/Documents/pdf seminars/Litvinenko_WIAS_ Germany_Aug2014.pdf</vt:lpwstr>
      </vt:variant>
      <vt:variant>
        <vt:lpwstr/>
      </vt:variant>
      <vt:variant>
        <vt:i4>131174</vt:i4>
      </vt:variant>
      <vt:variant>
        <vt:i4>69</vt:i4>
      </vt:variant>
      <vt:variant>
        <vt:i4>0</vt:i4>
      </vt:variant>
      <vt:variant>
        <vt:i4>5</vt:i4>
      </vt:variant>
      <vt:variant>
        <vt:lpwstr>https://stochastic_numerics.kaust.edu.sa/Documents/pdf seminars/Litvinenko_Hmatrix_talk1_July2015.pdf</vt:lpwstr>
      </vt:variant>
      <vt:variant>
        <vt:lpwstr/>
      </vt:variant>
      <vt:variant>
        <vt:i4>6946844</vt:i4>
      </vt:variant>
      <vt:variant>
        <vt:i4>66</vt:i4>
      </vt:variant>
      <vt:variant>
        <vt:i4>0</vt:i4>
      </vt:variant>
      <vt:variant>
        <vt:i4>5</vt:i4>
      </vt:variant>
      <vt:variant>
        <vt:lpwstr>https://stochastic_numerics.kaust.edu.sa/Documents/pdf seminars/Litvinenko_Leipzig_Aug2015.pdf</vt:lpwstr>
      </vt:variant>
      <vt:variant>
        <vt:lpwstr/>
      </vt:variant>
      <vt:variant>
        <vt:i4>6684742</vt:i4>
      </vt:variant>
      <vt:variant>
        <vt:i4>63</vt:i4>
      </vt:variant>
      <vt:variant>
        <vt:i4>0</vt:i4>
      </vt:variant>
      <vt:variant>
        <vt:i4>5</vt:i4>
      </vt:variant>
      <vt:variant>
        <vt:lpwstr>http://ecrc.kaust.edu.sa/Pages/News-shaxc2.aspx</vt:lpwstr>
      </vt:variant>
      <vt:variant>
        <vt:lpwstr/>
      </vt:variant>
      <vt:variant>
        <vt:i4>3014678</vt:i4>
      </vt:variant>
      <vt:variant>
        <vt:i4>60</vt:i4>
      </vt:variant>
      <vt:variant>
        <vt:i4>0</vt:i4>
      </vt:variant>
      <vt:variant>
        <vt:i4>5</vt:i4>
      </vt:variant>
      <vt:variant>
        <vt:lpwstr>http://sri-uq.kaust.edu.sa/Pages/UQAnnualWorkshop 2014.aspx</vt:lpwstr>
      </vt:variant>
      <vt:variant>
        <vt:lpwstr/>
      </vt:variant>
      <vt:variant>
        <vt:i4>3997732</vt:i4>
      </vt:variant>
      <vt:variant>
        <vt:i4>57</vt:i4>
      </vt:variant>
      <vt:variant>
        <vt:i4>0</vt:i4>
      </vt:variant>
      <vt:variant>
        <vt:i4>5</vt:i4>
      </vt:variant>
      <vt:variant>
        <vt:lpwstr>http://sri-uq.kaust.edu.sa/Pages/UQAnnualWorkshop2015.aspx</vt:lpwstr>
      </vt:variant>
      <vt:variant>
        <vt:lpwstr/>
      </vt:variant>
      <vt:variant>
        <vt:i4>3997732</vt:i4>
      </vt:variant>
      <vt:variant>
        <vt:i4>54</vt:i4>
      </vt:variant>
      <vt:variant>
        <vt:i4>0</vt:i4>
      </vt:variant>
      <vt:variant>
        <vt:i4>5</vt:i4>
      </vt:variant>
      <vt:variant>
        <vt:lpwstr>http://sri-uq.kaust.edu.sa/Pages/UQAnnualWorkshop2015.aspx</vt:lpwstr>
      </vt:variant>
      <vt:variant>
        <vt:lpwstr/>
      </vt:variant>
      <vt:variant>
        <vt:i4>5570585</vt:i4>
      </vt:variant>
      <vt:variant>
        <vt:i4>51</vt:i4>
      </vt:variant>
      <vt:variant>
        <vt:i4>0</vt:i4>
      </vt:variant>
      <vt:variant>
        <vt:i4>5</vt:i4>
      </vt:variant>
      <vt:variant>
        <vt:lpwstr>http://www.gamm2012.tu-darmstadt.de/ags/analysis/wg-partial-differential-equations-and-applications/gamm-2012/scientific-program/young-researchers-minisymposia.html</vt:lpwstr>
      </vt:variant>
      <vt:variant>
        <vt:lpwstr/>
      </vt:variant>
      <vt:variant>
        <vt:i4>5111883</vt:i4>
      </vt:variant>
      <vt:variant>
        <vt:i4>48</vt:i4>
      </vt:variant>
      <vt:variant>
        <vt:i4>0</vt:i4>
      </vt:variant>
      <vt:variant>
        <vt:i4>5</vt:i4>
      </vt:variant>
      <vt:variant>
        <vt:lpwstr>http://meetings.siam.org/sess/dsp_programsess.cfm?SESSIONCODE=17851</vt:lpwstr>
      </vt:variant>
      <vt:variant>
        <vt:lpwstr/>
      </vt:variant>
      <vt:variant>
        <vt:i4>4915270</vt:i4>
      </vt:variant>
      <vt:variant>
        <vt:i4>45</vt:i4>
      </vt:variant>
      <vt:variant>
        <vt:i4>0</vt:i4>
      </vt:variant>
      <vt:variant>
        <vt:i4>5</vt:i4>
      </vt:variant>
      <vt:variant>
        <vt:lpwstr>http://meetings.siam.org/sess/dsp_programsess.cfm?SESSIONCODE=20077</vt:lpwstr>
      </vt:variant>
      <vt:variant>
        <vt:lpwstr/>
      </vt:variant>
      <vt:variant>
        <vt:i4>983057</vt:i4>
      </vt:variant>
      <vt:variant>
        <vt:i4>42</vt:i4>
      </vt:variant>
      <vt:variant>
        <vt:i4>0</vt:i4>
      </vt:variant>
      <vt:variant>
        <vt:i4>5</vt:i4>
      </vt:variant>
      <vt:variant>
        <vt:lpwstr>http://www.iciam2015.cn/</vt:lpwstr>
      </vt:variant>
      <vt:variant>
        <vt:lpwstr/>
      </vt:variant>
      <vt:variant>
        <vt:i4>2752628</vt:i4>
      </vt:variant>
      <vt:variant>
        <vt:i4>39</vt:i4>
      </vt:variant>
      <vt:variant>
        <vt:i4>0</vt:i4>
      </vt:variant>
      <vt:variant>
        <vt:i4>5</vt:i4>
      </vt:variant>
      <vt:variant>
        <vt:lpwstr>https://www.siam.org/meetings/uq16/program.php</vt:lpwstr>
      </vt:variant>
      <vt:variant>
        <vt:lpwstr/>
      </vt:variant>
      <vt:variant>
        <vt:i4>5636167</vt:i4>
      </vt:variant>
      <vt:variant>
        <vt:i4>36</vt:i4>
      </vt:variant>
      <vt:variant>
        <vt:i4>0</vt:i4>
      </vt:variant>
      <vt:variant>
        <vt:i4>5</vt:i4>
      </vt:variant>
      <vt:variant>
        <vt:lpwstr>http://www.hpcsaudi.org/</vt:lpwstr>
      </vt:variant>
      <vt:variant>
        <vt:lpwstr/>
      </vt:variant>
      <vt:variant>
        <vt:i4>6684799</vt:i4>
      </vt:variant>
      <vt:variant>
        <vt:i4>33</vt:i4>
      </vt:variant>
      <vt:variant>
        <vt:i4>0</vt:i4>
      </vt:variant>
      <vt:variant>
        <vt:i4>5</vt:i4>
      </vt:variant>
      <vt:variant>
        <vt:lpwstr>https://www.tu-braunschweig.de/Medien-DB/iwr/Jahresberichte/jb2013.pdf</vt:lpwstr>
      </vt:variant>
      <vt:variant>
        <vt:lpwstr/>
      </vt:variant>
      <vt:variant>
        <vt:i4>7864354</vt:i4>
      </vt:variant>
      <vt:variant>
        <vt:i4>30</vt:i4>
      </vt:variant>
      <vt:variant>
        <vt:i4>0</vt:i4>
      </vt:variant>
      <vt:variant>
        <vt:i4>5</vt:i4>
      </vt:variant>
      <vt:variant>
        <vt:lpwstr>https://www.tu-braunschweig.de/wire/forschung/berichte</vt:lpwstr>
      </vt:variant>
      <vt:variant>
        <vt:lpwstr/>
      </vt:variant>
      <vt:variant>
        <vt:i4>5374066</vt:i4>
      </vt:variant>
      <vt:variant>
        <vt:i4>27</vt:i4>
      </vt:variant>
      <vt:variant>
        <vt:i4>0</vt:i4>
      </vt:variant>
      <vt:variant>
        <vt:i4>5</vt:i4>
      </vt:variant>
      <vt:variant>
        <vt:lpwstr>http://gepris.dfg.de/gepris/projekt/195436228</vt:lpwstr>
      </vt:variant>
      <vt:variant>
        <vt:lpwstr/>
      </vt:variant>
      <vt:variant>
        <vt:i4>4128819</vt:i4>
      </vt:variant>
      <vt:variant>
        <vt:i4>24</vt:i4>
      </vt:variant>
      <vt:variant>
        <vt:i4>0</vt:i4>
      </vt:variant>
      <vt:variant>
        <vt:i4>5</vt:i4>
      </vt:variant>
      <vt:variant>
        <vt:lpwstr>http://www.dlr.de/as/desktopdefault.aspx/tabid-3174/4820_read-6972/</vt:lpwstr>
      </vt:variant>
      <vt:variant>
        <vt:lpwstr/>
      </vt:variant>
      <vt:variant>
        <vt:i4>4128819</vt:i4>
      </vt:variant>
      <vt:variant>
        <vt:i4>21</vt:i4>
      </vt:variant>
      <vt:variant>
        <vt:i4>0</vt:i4>
      </vt:variant>
      <vt:variant>
        <vt:i4>5</vt:i4>
      </vt:variant>
      <vt:variant>
        <vt:lpwstr>http://www.dlr.de/as/desktopdefault.aspx/tabid-3174/4820_read-6972/</vt:lpwstr>
      </vt:variant>
      <vt:variant>
        <vt:lpwstr/>
      </vt:variant>
      <vt:variant>
        <vt:i4>3735554</vt:i4>
      </vt:variant>
      <vt:variant>
        <vt:i4>18</vt:i4>
      </vt:variant>
      <vt:variant>
        <vt:i4>0</vt:i4>
      </vt:variant>
      <vt:variant>
        <vt:i4>5</vt:i4>
      </vt:variant>
      <vt:variant>
        <vt:lpwstr>mailto:alexander.litvinenko@kaust.edu.sa</vt:lpwstr>
      </vt:variant>
      <vt:variant>
        <vt:lpwstr/>
      </vt:variant>
      <vt:variant>
        <vt:i4>4980861</vt:i4>
      </vt:variant>
      <vt:variant>
        <vt:i4>15</vt:i4>
      </vt:variant>
      <vt:variant>
        <vt:i4>0</vt:i4>
      </vt:variant>
      <vt:variant>
        <vt:i4>5</vt:i4>
      </vt:variant>
      <vt:variant>
        <vt:lpwstr>https://sa.linkedin.com/in/litvinenko-low-rank-uq-hpc</vt:lpwstr>
      </vt:variant>
      <vt:variant>
        <vt:lpwstr/>
      </vt:variant>
      <vt:variant>
        <vt:i4>5439571</vt:i4>
      </vt:variant>
      <vt:variant>
        <vt:i4>12</vt:i4>
      </vt:variant>
      <vt:variant>
        <vt:i4>0</vt:i4>
      </vt:variant>
      <vt:variant>
        <vt:i4>5</vt:i4>
      </vt:variant>
      <vt:variant>
        <vt:lpwstr>https://www.researchgate.net/profile/Alexander_Litvinenko</vt:lpwstr>
      </vt:variant>
      <vt:variant>
        <vt:lpwstr/>
      </vt:variant>
      <vt:variant>
        <vt:i4>4194373</vt:i4>
      </vt:variant>
      <vt:variant>
        <vt:i4>9</vt:i4>
      </vt:variant>
      <vt:variant>
        <vt:i4>0</vt:i4>
      </vt:variant>
      <vt:variant>
        <vt:i4>5</vt:i4>
      </vt:variant>
      <vt:variant>
        <vt:lpwstr>http://orcid.org/0000-0001-5427-3598</vt:lpwstr>
      </vt:variant>
      <vt:variant>
        <vt:lpwstr/>
      </vt:variant>
      <vt:variant>
        <vt:i4>5963857</vt:i4>
      </vt:variant>
      <vt:variant>
        <vt:i4>6</vt:i4>
      </vt:variant>
      <vt:variant>
        <vt:i4>0</vt:i4>
      </vt:variant>
      <vt:variant>
        <vt:i4>5</vt:i4>
      </vt:variant>
      <vt:variant>
        <vt:lpwstr>https://scholar.google.com/citations?user=Mtnh7U4AAAAJ&amp;hl=en</vt:lpwstr>
      </vt:variant>
      <vt:variant>
        <vt:lpwstr/>
      </vt:variant>
      <vt:variant>
        <vt:i4>5701690</vt:i4>
      </vt:variant>
      <vt:variant>
        <vt:i4>3</vt:i4>
      </vt:variant>
      <vt:variant>
        <vt:i4>0</vt:i4>
      </vt:variant>
      <vt:variant>
        <vt:i4>5</vt:i4>
      </vt:variant>
      <vt:variant>
        <vt:lpwstr>http://stochastic_numerics.kaust.edu.sa/Pages/LitvinenkoAlexander.aspx</vt:lpwstr>
      </vt:variant>
      <vt:variant>
        <vt:lpwstr/>
      </vt:variant>
      <vt:variant>
        <vt:i4>8192080</vt:i4>
      </vt:variant>
      <vt:variant>
        <vt:i4>0</vt:i4>
      </vt:variant>
      <vt:variant>
        <vt:i4>0</vt:i4>
      </vt:variant>
      <vt:variant>
        <vt:i4>5</vt:i4>
      </vt:variant>
      <vt:variant>
        <vt:lpwstr>https://ecrc.kaust.edu.sa/Pages/Litvinenko.aspx</vt:lpwstr>
      </vt:variant>
      <vt:variant>
        <vt:lpwstr/>
      </vt:variant>
      <vt:variant>
        <vt:i4>7864354</vt:i4>
      </vt:variant>
      <vt:variant>
        <vt:i4>12</vt:i4>
      </vt:variant>
      <vt:variant>
        <vt:i4>0</vt:i4>
      </vt:variant>
      <vt:variant>
        <vt:i4>5</vt:i4>
      </vt:variant>
      <vt:variant>
        <vt:lpwstr>https://www.tu-braunschweig.de/wire/forschung/berichte</vt:lpwstr>
      </vt:variant>
      <vt:variant>
        <vt:lpwstr/>
      </vt:variant>
      <vt:variant>
        <vt:i4>1572938</vt:i4>
      </vt:variant>
      <vt:variant>
        <vt:i4>9</vt:i4>
      </vt:variant>
      <vt:variant>
        <vt:i4>0</vt:i4>
      </vt:variant>
      <vt:variant>
        <vt:i4>5</vt:i4>
      </vt:variant>
      <vt:variant>
        <vt:lpwstr>https://www.tu-braunschweig.de/wire/lehre/archiv</vt:lpwstr>
      </vt:variant>
      <vt:variant>
        <vt:lpwstr/>
      </vt:variant>
      <vt:variant>
        <vt:i4>5374066</vt:i4>
      </vt:variant>
      <vt:variant>
        <vt:i4>6</vt:i4>
      </vt:variant>
      <vt:variant>
        <vt:i4>0</vt:i4>
      </vt:variant>
      <vt:variant>
        <vt:i4>5</vt:i4>
      </vt:variant>
      <vt:variant>
        <vt:lpwstr>http://gepris.dfg.de/gepris/projekt/195436228</vt:lpwstr>
      </vt:variant>
      <vt:variant>
        <vt:lpwstr/>
      </vt:variant>
      <vt:variant>
        <vt:i4>1507373</vt:i4>
      </vt:variant>
      <vt:variant>
        <vt:i4>3</vt:i4>
      </vt:variant>
      <vt:variant>
        <vt:i4>0</vt:i4>
      </vt:variant>
      <vt:variant>
        <vt:i4>5</vt:i4>
      </vt:variant>
      <vt:variant>
        <vt:lpwstr>https://www.dropbox.com/sh/7duwcgamr5mpew5/AACshe-2iW05DsC4OnagN9Z9a?dl=0</vt:lpwstr>
      </vt:variant>
      <vt:variant>
        <vt:lpwstr/>
      </vt:variant>
      <vt:variant>
        <vt:i4>4128819</vt:i4>
      </vt:variant>
      <vt:variant>
        <vt:i4>0</vt:i4>
      </vt:variant>
      <vt:variant>
        <vt:i4>0</vt:i4>
      </vt:variant>
      <vt:variant>
        <vt:i4>5</vt:i4>
      </vt:variant>
      <vt:variant>
        <vt:lpwstr>http://www.dlr.de/as/desktopdefault.aspx/tabid-3174/4820_read-6972/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Alex</dc:creator>
  <cp:keywords/>
  <dc:description/>
  <cp:lastModifiedBy>Microsoft Office User</cp:lastModifiedBy>
  <cp:revision>2</cp:revision>
  <cp:lastPrinted>2017-11-24T22:36:00Z</cp:lastPrinted>
  <dcterms:created xsi:type="dcterms:W3CDTF">2020-09-26T13:04:00Z</dcterms:created>
  <dcterms:modified xsi:type="dcterms:W3CDTF">2020-09-26T13:04:00Z</dcterms:modified>
</cp:coreProperties>
</file>